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21E6" w14:textId="39C60D95" w:rsidR="00CA1B53" w:rsidRDefault="00CA1B53" w:rsidP="00C23AEE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</w:p>
    <w:p w14:paraId="7E03E34B" w14:textId="677A947E" w:rsidR="00CA1B53" w:rsidRPr="000C5E09" w:rsidRDefault="00CA1B53" w:rsidP="000C5E09">
      <w:p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0C5E09">
        <w:rPr>
          <w:rFonts w:ascii="Times New Roman" w:hAnsi="Times New Roman" w:cs="Times New Roman"/>
          <w:color w:val="000000" w:themeColor="text1"/>
          <w:lang w:val="en-IN"/>
        </w:rPr>
        <w:t xml:space="preserve">while loop print the tables like 2*1=2 </w:t>
      </w:r>
    </w:p>
    <w:p w14:paraId="38E5ECF5" w14:textId="700A3FC9" w:rsidR="00CA1B53" w:rsidRPr="000C5E09" w:rsidRDefault="00096399" w:rsidP="00096399">
      <w:pPr>
        <w:pStyle w:val="ListParagraph"/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  <w:lang w:val="en-IN"/>
        </w:rPr>
      </w:pPr>
      <w:r w:rsidRPr="000C5E09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  <w:lang w:val="en-IN"/>
        </w:rPr>
        <w:t>Program: -</w:t>
      </w:r>
    </w:p>
    <w:p w14:paraId="7EB7D6DB" w14:textId="11EC39B0" w:rsidR="00216163" w:rsidRPr="00096399" w:rsidRDefault="00216163" w:rsidP="00096399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216163"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IN"/>
        </w:rPr>
        <w:drawing>
          <wp:inline distT="0" distB="0" distL="0" distR="0" wp14:anchorId="08F0C687" wp14:editId="1110EF87">
            <wp:extent cx="4240723" cy="1996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36"/>
                    <a:stretch/>
                  </pic:blipFill>
                  <pic:spPr bwMode="auto">
                    <a:xfrm>
                      <a:off x="0" y="0"/>
                      <a:ext cx="4283506" cy="201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E186" w14:textId="7F21E394" w:rsidR="00216163" w:rsidRPr="00216163" w:rsidRDefault="00216163" w:rsidP="00CA1B53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0C5E09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  <w:lang w:val="en-IN"/>
        </w:rPr>
        <w:t>Output:</w:t>
      </w:r>
      <w:r w:rsidRPr="00216163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 xml:space="preserve"> -</w:t>
      </w:r>
    </w:p>
    <w:p w14:paraId="16BCFF8D" w14:textId="75385086" w:rsidR="00216163" w:rsidRDefault="00216163" w:rsidP="00CA1B53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216163"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IN"/>
        </w:rPr>
        <w:drawing>
          <wp:inline distT="0" distB="0" distL="0" distR="0" wp14:anchorId="4B3AFC30" wp14:editId="4AE7852F">
            <wp:extent cx="4625340" cy="19939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74" b="32157"/>
                    <a:stretch/>
                  </pic:blipFill>
                  <pic:spPr bwMode="auto">
                    <a:xfrm>
                      <a:off x="0" y="0"/>
                      <a:ext cx="4625748" cy="199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6124E" w14:textId="28A8E3EC" w:rsidR="00ED76CD" w:rsidRDefault="00ED76CD" w:rsidP="00CA1B53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1B8CE4B8" w14:textId="77777777" w:rsidR="00ED76CD" w:rsidRDefault="00ED76C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723CA74D" w14:textId="7FE914B2" w:rsidR="00ED76CD" w:rsidRPr="000C5E09" w:rsidRDefault="00ED76CD" w:rsidP="00ED76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C5E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using if-else when the condition is true then it needs print the even numbers?</w:t>
      </w:r>
    </w:p>
    <w:p w14:paraId="2BCBF1C4" w14:textId="55DDCFA7" w:rsidR="009421DD" w:rsidRPr="000C5E09" w:rsidRDefault="009421DD" w:rsidP="009421DD">
      <w:pPr>
        <w:pStyle w:val="ListParagrap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en-IN"/>
        </w:rPr>
      </w:pPr>
      <w:proofErr w:type="gramStart"/>
      <w:r w:rsidRPr="000C5E09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en-IN"/>
        </w:rPr>
        <w:t>Program:-</w:t>
      </w:r>
      <w:proofErr w:type="gramEnd"/>
    </w:p>
    <w:p w14:paraId="0ED396F6" w14:textId="39741B86" w:rsidR="00ED76CD" w:rsidRDefault="009421D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9421DD"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IN"/>
        </w:rPr>
        <w:drawing>
          <wp:inline distT="0" distB="0" distL="0" distR="0" wp14:anchorId="770A6F8D" wp14:editId="2E484FD3">
            <wp:extent cx="5943600" cy="154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57"/>
                    <a:stretch/>
                  </pic:blipFill>
                  <pic:spPr bwMode="auto"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0C610" w14:textId="53CB1A3F" w:rsidR="009421DD" w:rsidRDefault="009421D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31BAB2D6" w14:textId="13836A63" w:rsidR="009421DD" w:rsidRPr="000C5E09" w:rsidRDefault="009421DD" w:rsidP="00ED76CD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</w:pPr>
      <w:r w:rsidRPr="000C5E0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  <w:t>Output: -</w:t>
      </w:r>
    </w:p>
    <w:p w14:paraId="3395060C" w14:textId="04519E10" w:rsidR="009421DD" w:rsidRPr="009421DD" w:rsidRDefault="009421DD" w:rsidP="00ED76CD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  <w:r w:rsidRPr="009421DD">
        <w:rPr>
          <w:rFonts w:ascii="Times New Roman" w:hAnsi="Times New Roman" w:cs="Times New Roman"/>
          <w:noProof/>
          <w:color w:val="FF0000"/>
          <w:sz w:val="40"/>
          <w:szCs w:val="40"/>
          <w:lang w:val="en-IN"/>
        </w:rPr>
        <w:lastRenderedPageBreak/>
        <w:drawing>
          <wp:inline distT="0" distB="0" distL="0" distR="0" wp14:anchorId="4A297A31" wp14:editId="45636F10">
            <wp:extent cx="5196840" cy="17462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27"/>
                    <a:stretch/>
                  </pic:blipFill>
                  <pic:spPr bwMode="auto">
                    <a:xfrm>
                      <a:off x="0" y="0"/>
                      <a:ext cx="5197294" cy="174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21DD" w:rsidRPr="0094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3775D7"/>
    <w:multiLevelType w:val="hybridMultilevel"/>
    <w:tmpl w:val="C3A4F4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05139C"/>
    <w:multiLevelType w:val="hybridMultilevel"/>
    <w:tmpl w:val="D6AAF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3C0499"/>
    <w:multiLevelType w:val="hybridMultilevel"/>
    <w:tmpl w:val="489E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41514502">
    <w:abstractNumId w:val="20"/>
  </w:num>
  <w:num w:numId="2" w16cid:durableId="1994067624">
    <w:abstractNumId w:val="12"/>
  </w:num>
  <w:num w:numId="3" w16cid:durableId="520969573">
    <w:abstractNumId w:val="10"/>
  </w:num>
  <w:num w:numId="4" w16cid:durableId="1718815414">
    <w:abstractNumId w:val="23"/>
  </w:num>
  <w:num w:numId="5" w16cid:durableId="477259219">
    <w:abstractNumId w:val="13"/>
  </w:num>
  <w:num w:numId="6" w16cid:durableId="4787945">
    <w:abstractNumId w:val="16"/>
  </w:num>
  <w:num w:numId="7" w16cid:durableId="1646810273">
    <w:abstractNumId w:val="19"/>
  </w:num>
  <w:num w:numId="8" w16cid:durableId="773212184">
    <w:abstractNumId w:val="9"/>
  </w:num>
  <w:num w:numId="9" w16cid:durableId="1171141489">
    <w:abstractNumId w:val="7"/>
  </w:num>
  <w:num w:numId="10" w16cid:durableId="990982421">
    <w:abstractNumId w:val="6"/>
  </w:num>
  <w:num w:numId="11" w16cid:durableId="288555171">
    <w:abstractNumId w:val="5"/>
  </w:num>
  <w:num w:numId="12" w16cid:durableId="1795368199">
    <w:abstractNumId w:val="4"/>
  </w:num>
  <w:num w:numId="13" w16cid:durableId="1198660043">
    <w:abstractNumId w:val="8"/>
  </w:num>
  <w:num w:numId="14" w16cid:durableId="1835804701">
    <w:abstractNumId w:val="3"/>
  </w:num>
  <w:num w:numId="15" w16cid:durableId="651520325">
    <w:abstractNumId w:val="2"/>
  </w:num>
  <w:num w:numId="16" w16cid:durableId="775560320">
    <w:abstractNumId w:val="1"/>
  </w:num>
  <w:num w:numId="17" w16cid:durableId="43217880">
    <w:abstractNumId w:val="0"/>
  </w:num>
  <w:num w:numId="18" w16cid:durableId="1895115735">
    <w:abstractNumId w:val="14"/>
  </w:num>
  <w:num w:numId="19" w16cid:durableId="1648821472">
    <w:abstractNumId w:val="15"/>
  </w:num>
  <w:num w:numId="20" w16cid:durableId="78137414">
    <w:abstractNumId w:val="22"/>
  </w:num>
  <w:num w:numId="21" w16cid:durableId="859508024">
    <w:abstractNumId w:val="18"/>
  </w:num>
  <w:num w:numId="22" w16cid:durableId="793059976">
    <w:abstractNumId w:val="11"/>
  </w:num>
  <w:num w:numId="23" w16cid:durableId="1016232095">
    <w:abstractNumId w:val="25"/>
  </w:num>
  <w:num w:numId="24" w16cid:durableId="1218206374">
    <w:abstractNumId w:val="21"/>
  </w:num>
  <w:num w:numId="25" w16cid:durableId="983581519">
    <w:abstractNumId w:val="24"/>
  </w:num>
  <w:num w:numId="26" w16cid:durableId="1788695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EE"/>
    <w:rsid w:val="00096399"/>
    <w:rsid w:val="000C5E09"/>
    <w:rsid w:val="00216163"/>
    <w:rsid w:val="00645252"/>
    <w:rsid w:val="006D3D74"/>
    <w:rsid w:val="00771DD8"/>
    <w:rsid w:val="0083569A"/>
    <w:rsid w:val="009421DD"/>
    <w:rsid w:val="009D7C77"/>
    <w:rsid w:val="00A9204E"/>
    <w:rsid w:val="00C23AEE"/>
    <w:rsid w:val="00CA1B53"/>
    <w:rsid w:val="00ED76CD"/>
    <w:rsid w:val="00F9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97CE"/>
  <w15:chartTrackingRefBased/>
  <w15:docId w15:val="{C46CF8FB-FCD0-492D-B04D-F90D7C9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A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SRIMANI</cp:lastModifiedBy>
  <cp:revision>2</cp:revision>
  <dcterms:created xsi:type="dcterms:W3CDTF">2022-10-13T09:31:00Z</dcterms:created>
  <dcterms:modified xsi:type="dcterms:W3CDTF">2022-10-13T09:31:00Z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