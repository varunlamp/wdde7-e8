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5991" w14:textId="37AA7FDF" w:rsidR="00A9204E" w:rsidRPr="00A0650F" w:rsidRDefault="005B373C" w:rsidP="005B373C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val="en-IN"/>
        </w:rPr>
      </w:pPr>
      <w:r w:rsidRPr="00A0650F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val="en-IN"/>
        </w:rPr>
        <w:t>Linux Assignment -3</w:t>
      </w:r>
    </w:p>
    <w:p w14:paraId="22F86FCC" w14:textId="7B04ED5B" w:rsidR="005B373C" w:rsidRPr="00A0650F" w:rsidRDefault="005B373C" w:rsidP="005B373C">
      <w:p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7947B9E" w14:textId="47730699" w:rsidR="001942BD" w:rsidRPr="00A0650F" w:rsidRDefault="005B373C" w:rsidP="001942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Write a </w:t>
      </w:r>
      <w:proofErr w:type="spellStart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shellscript</w:t>
      </w:r>
      <w:proofErr w:type="spellEnd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program for arithmetic operators using ‘expr’ and </w:t>
      </w:r>
      <w:proofErr w:type="spellStart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roundbraces</w:t>
      </w:r>
      <w:proofErr w:type="spellEnd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?</w:t>
      </w:r>
    </w:p>
    <w:p w14:paraId="7F288372" w14:textId="66444A69" w:rsidR="00B75E45" w:rsidRPr="00A0650F" w:rsidRDefault="00B75E45" w:rsidP="00B75E4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The program for arithmetic operators using ‘expr’ and </w:t>
      </w:r>
      <w:proofErr w:type="spellStart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roundbraces</w:t>
      </w:r>
      <w:proofErr w:type="spellEnd"/>
    </w:p>
    <w:p w14:paraId="498FCC68" w14:textId="64E79B59" w:rsidR="005B373C" w:rsidRDefault="00B75E45" w:rsidP="005B373C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  <w:lang w:val="en-IN"/>
        </w:rPr>
      </w:pPr>
      <w:r w:rsidRPr="00B75E45">
        <w:rPr>
          <w:rFonts w:ascii="Times New Roman" w:hAnsi="Times New Roman" w:cs="Times New Roman"/>
          <w:noProof/>
          <w:color w:val="000000" w:themeColor="text1"/>
          <w:sz w:val="44"/>
          <w:szCs w:val="44"/>
          <w:lang w:val="en-IN"/>
        </w:rPr>
        <w:drawing>
          <wp:inline distT="0" distB="0" distL="0" distR="0" wp14:anchorId="613413FB" wp14:editId="72B6BB3A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97C" w14:textId="77777777" w:rsidR="00B75E45" w:rsidRDefault="00B75E45" w:rsidP="005B373C">
      <w:pPr>
        <w:pStyle w:val="ListParagraph"/>
        <w:rPr>
          <w:rFonts w:ascii="Times New Roman" w:hAnsi="Times New Roman" w:cs="Times New Roman"/>
          <w:color w:val="FF0000"/>
          <w:sz w:val="44"/>
          <w:szCs w:val="44"/>
          <w:u w:val="single"/>
          <w:lang w:val="en-IN"/>
        </w:rPr>
      </w:pPr>
    </w:p>
    <w:p w14:paraId="243F932E" w14:textId="06280E9A" w:rsidR="00B75E45" w:rsidRPr="00A0650F" w:rsidRDefault="00B75E45" w:rsidP="005B373C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u w:val="single"/>
          <w:lang w:val="en-IN"/>
        </w:rPr>
      </w:pPr>
      <w:r w:rsidRPr="00A0650F">
        <w:rPr>
          <w:rFonts w:ascii="Times New Roman" w:hAnsi="Times New Roman" w:cs="Times New Roman"/>
          <w:color w:val="FF0000"/>
          <w:sz w:val="40"/>
          <w:szCs w:val="40"/>
          <w:u w:val="single"/>
          <w:lang w:val="en-IN"/>
        </w:rPr>
        <w:t>Output: -</w:t>
      </w:r>
    </w:p>
    <w:p w14:paraId="264E0BA1" w14:textId="41665410" w:rsidR="00B75E45" w:rsidRPr="005B373C" w:rsidRDefault="00B75E45" w:rsidP="005B373C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  <w:lang w:val="en-IN"/>
        </w:rPr>
      </w:pPr>
      <w:r w:rsidRPr="00B75E45">
        <w:rPr>
          <w:rFonts w:ascii="Times New Roman" w:hAnsi="Times New Roman" w:cs="Times New Roman"/>
          <w:noProof/>
          <w:color w:val="000000" w:themeColor="text1"/>
          <w:sz w:val="44"/>
          <w:szCs w:val="44"/>
          <w:lang w:val="en-IN"/>
        </w:rPr>
        <w:drawing>
          <wp:inline distT="0" distB="0" distL="0" distR="0" wp14:anchorId="0DB3C8AD" wp14:editId="452646AD">
            <wp:extent cx="4397121" cy="22099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45" w:rsidRPr="005B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DE5A97"/>
    <w:multiLevelType w:val="hybridMultilevel"/>
    <w:tmpl w:val="36F00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83607474">
    <w:abstractNumId w:val="20"/>
  </w:num>
  <w:num w:numId="2" w16cid:durableId="506673123">
    <w:abstractNumId w:val="12"/>
  </w:num>
  <w:num w:numId="3" w16cid:durableId="744650097">
    <w:abstractNumId w:val="10"/>
  </w:num>
  <w:num w:numId="4" w16cid:durableId="824080715">
    <w:abstractNumId w:val="22"/>
  </w:num>
  <w:num w:numId="5" w16cid:durableId="2032340124">
    <w:abstractNumId w:val="13"/>
  </w:num>
  <w:num w:numId="6" w16cid:durableId="1763381251">
    <w:abstractNumId w:val="17"/>
  </w:num>
  <w:num w:numId="7" w16cid:durableId="535386441">
    <w:abstractNumId w:val="19"/>
  </w:num>
  <w:num w:numId="8" w16cid:durableId="317853747">
    <w:abstractNumId w:val="9"/>
  </w:num>
  <w:num w:numId="9" w16cid:durableId="935749399">
    <w:abstractNumId w:val="7"/>
  </w:num>
  <w:num w:numId="10" w16cid:durableId="1903246828">
    <w:abstractNumId w:val="6"/>
  </w:num>
  <w:num w:numId="11" w16cid:durableId="1514951825">
    <w:abstractNumId w:val="5"/>
  </w:num>
  <w:num w:numId="12" w16cid:durableId="1138105759">
    <w:abstractNumId w:val="4"/>
  </w:num>
  <w:num w:numId="13" w16cid:durableId="1199472096">
    <w:abstractNumId w:val="8"/>
  </w:num>
  <w:num w:numId="14" w16cid:durableId="613638176">
    <w:abstractNumId w:val="3"/>
  </w:num>
  <w:num w:numId="15" w16cid:durableId="457795759">
    <w:abstractNumId w:val="2"/>
  </w:num>
  <w:num w:numId="16" w16cid:durableId="1877505175">
    <w:abstractNumId w:val="1"/>
  </w:num>
  <w:num w:numId="17" w16cid:durableId="1387217675">
    <w:abstractNumId w:val="0"/>
  </w:num>
  <w:num w:numId="18" w16cid:durableId="1577325326">
    <w:abstractNumId w:val="14"/>
  </w:num>
  <w:num w:numId="19" w16cid:durableId="1723170706">
    <w:abstractNumId w:val="16"/>
  </w:num>
  <w:num w:numId="20" w16cid:durableId="1947540600">
    <w:abstractNumId w:val="21"/>
  </w:num>
  <w:num w:numId="21" w16cid:durableId="349986162">
    <w:abstractNumId w:val="18"/>
  </w:num>
  <w:num w:numId="22" w16cid:durableId="445932545">
    <w:abstractNumId w:val="11"/>
  </w:num>
  <w:num w:numId="23" w16cid:durableId="1201548668">
    <w:abstractNumId w:val="23"/>
  </w:num>
  <w:num w:numId="24" w16cid:durableId="12272597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3C"/>
    <w:rsid w:val="001942BD"/>
    <w:rsid w:val="00570AB6"/>
    <w:rsid w:val="005B373C"/>
    <w:rsid w:val="005B5F2E"/>
    <w:rsid w:val="00645252"/>
    <w:rsid w:val="006D3D74"/>
    <w:rsid w:val="0083569A"/>
    <w:rsid w:val="00A0650F"/>
    <w:rsid w:val="00A9204E"/>
    <w:rsid w:val="00B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64E9"/>
  <w15:chartTrackingRefBased/>
  <w15:docId w15:val="{D6E09AE8-E2F7-46D6-BA74-D70AF8CD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B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SRIMANI</cp:lastModifiedBy>
  <cp:revision>2</cp:revision>
  <dcterms:created xsi:type="dcterms:W3CDTF">2022-10-13T09:38:00Z</dcterms:created>
  <dcterms:modified xsi:type="dcterms:W3CDTF">2022-10-13T09:38:00Z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