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93D7" w14:textId="16D3E8D6" w:rsidR="00A9204E" w:rsidRDefault="00C23AEE" w:rsidP="00C23AEE">
      <w:pPr>
        <w:jc w:val="center"/>
        <w:rPr>
          <w:rFonts w:ascii="Times New Roman" w:hAnsi="Times New Roman" w:cs="Times New Roman"/>
          <w:color w:val="FF0000"/>
          <w:sz w:val="44"/>
          <w:szCs w:val="44"/>
          <w:lang w:val="en-IN"/>
        </w:rPr>
      </w:pPr>
      <w:r w:rsidRPr="00C23AEE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  <w:lang w:val="en-IN"/>
        </w:rPr>
        <w:t>Linux Assignment -4</w:t>
      </w:r>
    </w:p>
    <w:p w14:paraId="5A9821E6" w14:textId="39C60D95" w:rsidR="00CA1B53" w:rsidRDefault="00CA1B53" w:rsidP="00C23AEE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en-IN"/>
        </w:rPr>
      </w:pPr>
    </w:p>
    <w:p w14:paraId="7E03E34B" w14:textId="2E6DD1B5" w:rsidR="00CA1B53" w:rsidRDefault="00CA1B53" w:rsidP="00CA1B5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U</w:t>
      </w:r>
      <w:r w:rsidRPr="00CA1B53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sing while loop print the tables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like 2*1=2 etc…</w:t>
      </w:r>
    </w:p>
    <w:p w14:paraId="38E5ECF5" w14:textId="700A3FC9" w:rsidR="00CA1B53" w:rsidRPr="00096399" w:rsidRDefault="00096399" w:rsidP="00096399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096399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Program: -</w:t>
      </w:r>
    </w:p>
    <w:p w14:paraId="7EB7D6DB" w14:textId="11EC39B0" w:rsidR="00216163" w:rsidRPr="00096399" w:rsidRDefault="00216163" w:rsidP="00096399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216163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08F0C687" wp14:editId="17FCE763">
            <wp:extent cx="4275190" cy="24157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E186" w14:textId="7F21E394" w:rsidR="00216163" w:rsidRPr="00216163" w:rsidRDefault="00216163" w:rsidP="00CA1B53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216163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Output: -</w:t>
      </w:r>
    </w:p>
    <w:p w14:paraId="16BCFF8D" w14:textId="75385086" w:rsidR="00216163" w:rsidRDefault="00216163" w:rsidP="00CA1B53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216163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4B3AFC30" wp14:editId="0F478AE8">
            <wp:extent cx="4625340" cy="3238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8" cy="32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124E" w14:textId="28A8E3EC" w:rsidR="00ED76CD" w:rsidRDefault="00ED76CD" w:rsidP="00CA1B53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1B8CE4B8" w14:textId="77777777" w:rsidR="00ED76CD" w:rsidRDefault="00ED76CD" w:rsidP="00ED76C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723CA74D" w14:textId="7FE914B2" w:rsidR="00ED76CD" w:rsidRDefault="00ED76CD" w:rsidP="00ED76C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ED76CD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lastRenderedPageBreak/>
        <w:t xml:space="preserve">using if-else when the </w:t>
      </w:r>
      <w:r w:rsidRPr="00ED76CD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condition</w:t>
      </w:r>
      <w:r w:rsidRPr="00ED76CD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is true then it needs print the even numbers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?</w:t>
      </w:r>
    </w:p>
    <w:p w14:paraId="2BCBF1C4" w14:textId="55DDCFA7" w:rsidR="009421DD" w:rsidRPr="009421DD" w:rsidRDefault="009421DD" w:rsidP="009421DD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9421DD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Program:-</w:t>
      </w:r>
    </w:p>
    <w:p w14:paraId="0ED396F6" w14:textId="39741B86" w:rsidR="00ED76CD" w:rsidRDefault="009421DD" w:rsidP="00ED76C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9421DD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770A6F8D" wp14:editId="4989AA4B">
            <wp:extent cx="5943600" cy="1738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C610" w14:textId="53CB1A3F" w:rsidR="009421DD" w:rsidRDefault="009421DD" w:rsidP="00ED76C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31BAB2D6" w14:textId="13836A63" w:rsidR="009421DD" w:rsidRDefault="009421DD" w:rsidP="00ED76CD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9421DD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Output: -</w:t>
      </w:r>
    </w:p>
    <w:p w14:paraId="3395060C" w14:textId="04519E10" w:rsidR="009421DD" w:rsidRPr="009421DD" w:rsidRDefault="009421DD" w:rsidP="00ED76CD">
      <w:pPr>
        <w:pStyle w:val="ListParagraph"/>
        <w:rPr>
          <w:rFonts w:ascii="Times New Roman" w:hAnsi="Times New Roman" w:cs="Times New Roman"/>
          <w:color w:val="FF0000"/>
          <w:sz w:val="40"/>
          <w:szCs w:val="40"/>
          <w:lang w:val="en-IN"/>
        </w:rPr>
      </w:pPr>
      <w:r w:rsidRPr="009421DD">
        <w:rPr>
          <w:rFonts w:ascii="Times New Roman" w:hAnsi="Times New Roman" w:cs="Times New Roman"/>
          <w:color w:val="FF0000"/>
          <w:sz w:val="40"/>
          <w:szCs w:val="40"/>
          <w:lang w:val="en-IN"/>
        </w:rPr>
        <w:drawing>
          <wp:inline distT="0" distB="0" distL="0" distR="0" wp14:anchorId="4A297A31" wp14:editId="3441945A">
            <wp:extent cx="5197290" cy="20194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DD" w:rsidRPr="00942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E3775D7"/>
    <w:multiLevelType w:val="hybridMultilevel"/>
    <w:tmpl w:val="C3A4F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B05139C"/>
    <w:multiLevelType w:val="hybridMultilevel"/>
    <w:tmpl w:val="D6AAF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3C0499"/>
    <w:multiLevelType w:val="hybridMultilevel"/>
    <w:tmpl w:val="489E2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41514502">
    <w:abstractNumId w:val="20"/>
  </w:num>
  <w:num w:numId="2" w16cid:durableId="1994067624">
    <w:abstractNumId w:val="12"/>
  </w:num>
  <w:num w:numId="3" w16cid:durableId="520969573">
    <w:abstractNumId w:val="10"/>
  </w:num>
  <w:num w:numId="4" w16cid:durableId="1718815414">
    <w:abstractNumId w:val="23"/>
  </w:num>
  <w:num w:numId="5" w16cid:durableId="477259219">
    <w:abstractNumId w:val="13"/>
  </w:num>
  <w:num w:numId="6" w16cid:durableId="4787945">
    <w:abstractNumId w:val="16"/>
  </w:num>
  <w:num w:numId="7" w16cid:durableId="1646810273">
    <w:abstractNumId w:val="19"/>
  </w:num>
  <w:num w:numId="8" w16cid:durableId="773212184">
    <w:abstractNumId w:val="9"/>
  </w:num>
  <w:num w:numId="9" w16cid:durableId="1171141489">
    <w:abstractNumId w:val="7"/>
  </w:num>
  <w:num w:numId="10" w16cid:durableId="990982421">
    <w:abstractNumId w:val="6"/>
  </w:num>
  <w:num w:numId="11" w16cid:durableId="288555171">
    <w:abstractNumId w:val="5"/>
  </w:num>
  <w:num w:numId="12" w16cid:durableId="1795368199">
    <w:abstractNumId w:val="4"/>
  </w:num>
  <w:num w:numId="13" w16cid:durableId="1198660043">
    <w:abstractNumId w:val="8"/>
  </w:num>
  <w:num w:numId="14" w16cid:durableId="1835804701">
    <w:abstractNumId w:val="3"/>
  </w:num>
  <w:num w:numId="15" w16cid:durableId="651520325">
    <w:abstractNumId w:val="2"/>
  </w:num>
  <w:num w:numId="16" w16cid:durableId="775560320">
    <w:abstractNumId w:val="1"/>
  </w:num>
  <w:num w:numId="17" w16cid:durableId="43217880">
    <w:abstractNumId w:val="0"/>
  </w:num>
  <w:num w:numId="18" w16cid:durableId="1895115735">
    <w:abstractNumId w:val="14"/>
  </w:num>
  <w:num w:numId="19" w16cid:durableId="1648821472">
    <w:abstractNumId w:val="15"/>
  </w:num>
  <w:num w:numId="20" w16cid:durableId="78137414">
    <w:abstractNumId w:val="22"/>
  </w:num>
  <w:num w:numId="21" w16cid:durableId="859508024">
    <w:abstractNumId w:val="18"/>
  </w:num>
  <w:num w:numId="22" w16cid:durableId="793059976">
    <w:abstractNumId w:val="11"/>
  </w:num>
  <w:num w:numId="23" w16cid:durableId="1016232095">
    <w:abstractNumId w:val="25"/>
  </w:num>
  <w:num w:numId="24" w16cid:durableId="1218206374">
    <w:abstractNumId w:val="21"/>
  </w:num>
  <w:num w:numId="25" w16cid:durableId="983581519">
    <w:abstractNumId w:val="24"/>
  </w:num>
  <w:num w:numId="26" w16cid:durableId="17886959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EE"/>
    <w:rsid w:val="00096399"/>
    <w:rsid w:val="00216163"/>
    <w:rsid w:val="00645252"/>
    <w:rsid w:val="006D3D74"/>
    <w:rsid w:val="0083569A"/>
    <w:rsid w:val="009421DD"/>
    <w:rsid w:val="00A9204E"/>
    <w:rsid w:val="00C23AEE"/>
    <w:rsid w:val="00CA1B53"/>
    <w:rsid w:val="00ED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97CE"/>
  <w15:chartTrackingRefBased/>
  <w15:docId w15:val="{C46CF8FB-FCD0-492D-B04D-F90D7C98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A1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\AppData\Local\Microsoft\Office\16.0\DTS\en-US%7bCB17DDE6-3001-4621-AF5A-E066D0F008CC%7d\%7bCE40101E-9EAF-471A-B66B-AD718FF8F74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{CE40101E-9EAF-471A-B66B-AD718FF8F747}tf02786999_win32</Template>
  <TotalTime>56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4</cp:revision>
  <dcterms:created xsi:type="dcterms:W3CDTF">2022-10-12T12:14:00Z</dcterms:created>
  <dcterms:modified xsi:type="dcterms:W3CDTF">2022-10-12T13:11:00Z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