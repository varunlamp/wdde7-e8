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F556" w14:textId="25519E59" w:rsidR="00A9204E" w:rsidRDefault="00AA428E" w:rsidP="00AA428E">
      <w:pPr>
        <w:jc w:val="center"/>
        <w:rPr>
          <w:rFonts w:ascii="Times New Roman" w:hAnsi="Times New Roman" w:cs="Times New Roman"/>
          <w:color w:val="FF0000"/>
          <w:sz w:val="44"/>
          <w:szCs w:val="44"/>
          <w:u w:val="single"/>
          <w:lang w:val="en-IN"/>
        </w:rPr>
      </w:pPr>
      <w:r w:rsidRPr="00AA428E">
        <w:rPr>
          <w:rFonts w:ascii="Times New Roman" w:hAnsi="Times New Roman" w:cs="Times New Roman"/>
          <w:color w:val="FF0000"/>
          <w:sz w:val="44"/>
          <w:szCs w:val="44"/>
          <w:u w:val="single"/>
          <w:lang w:val="en-IN"/>
        </w:rPr>
        <w:t>Linux Assignment -2</w:t>
      </w:r>
    </w:p>
    <w:p w14:paraId="7F7D13EF" w14:textId="22E2866C" w:rsidR="00AA428E" w:rsidRDefault="00AA428E" w:rsidP="00AA428E">
      <w:pPr>
        <w:rPr>
          <w:rFonts w:ascii="Times New Roman" w:hAnsi="Times New Roman" w:cs="Times New Roman"/>
          <w:color w:val="000000" w:themeColor="text1"/>
          <w:sz w:val="44"/>
          <w:szCs w:val="44"/>
          <w:lang w:val="en-IN"/>
        </w:rPr>
      </w:pPr>
    </w:p>
    <w:p w14:paraId="674BA10B" w14:textId="3FF9C8AE" w:rsidR="00AA428E" w:rsidRDefault="00AA428E" w:rsidP="00AA428E">
      <w:p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6C94957F" w14:textId="1B4FAFF3" w:rsidR="00AA428E" w:rsidRPr="005B3C17" w:rsidRDefault="00AA428E" w:rsidP="00AA42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Linux commands with syntax and example?</w:t>
      </w:r>
    </w:p>
    <w:p w14:paraId="5B1DCA9A" w14:textId="25BA64B6" w:rsidR="00AA428E" w:rsidRPr="005B3C17" w:rsidRDefault="00AA428E" w:rsidP="00AA428E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  <w:t>Commands for File Permissions: -</w:t>
      </w:r>
    </w:p>
    <w:p w14:paraId="7AB64E44" w14:textId="5F1B845A" w:rsidR="00AA428E" w:rsidRPr="005B3C17" w:rsidRDefault="00AA428E" w:rsidP="00AA42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Chmod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: - this command used to change the read, write and execute permissions for the owner, group and other users.</w:t>
      </w:r>
    </w:p>
    <w:p w14:paraId="7F619EF1" w14:textId="2354CE6D" w:rsidR="00AA428E" w:rsidRPr="005B3C17" w:rsidRDefault="00AA428E" w:rsidP="00AA428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In two ways we can assign the permission for the file</w:t>
      </w:r>
    </w:p>
    <w:p w14:paraId="077FEDFD" w14:textId="64A268B8" w:rsidR="00AA428E" w:rsidRPr="005B3C17" w:rsidRDefault="00AA428E" w:rsidP="00AA42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Using numerical method</w:t>
      </w:r>
    </w:p>
    <w:p w14:paraId="459851AE" w14:textId="495A4695" w:rsidR="00AA428E" w:rsidRPr="005B3C17" w:rsidRDefault="00AA428E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The default values of read – 4, write – 2, execute – 1</w:t>
      </w:r>
    </w:p>
    <w:p w14:paraId="4610C451" w14:textId="1069F22D" w:rsidR="00AA428E" w:rsidRPr="005B3C17" w:rsidRDefault="00AA428E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Syntax:</w:t>
      </w:r>
      <w:r w:rsidR="00C5013F"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</w:t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-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chmod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&lt;</w:t>
      </w:r>
      <w:r w:rsidR="00C5013F"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permission &gt; &lt;filename&gt;</w:t>
      </w:r>
    </w:p>
    <w:p w14:paraId="4B7C5528" w14:textId="20D9EAE4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Example: -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chmod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467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india</w:t>
      </w:r>
      <w:proofErr w:type="spellEnd"/>
    </w:p>
    <w:p w14:paraId="18223FF6" w14:textId="3647B7B6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In this example the file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india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got permission as below mentioned</w:t>
      </w:r>
    </w:p>
    <w:p w14:paraId="6314E014" w14:textId="723DBFB3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Owner   group     other </w:t>
      </w:r>
    </w:p>
    <w:p w14:paraId="53903CD9" w14:textId="5D076F9F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r--</w:t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ab/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ab/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rw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-</w:t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ab/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ab/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rwx</w:t>
      </w:r>
      <w:proofErr w:type="spellEnd"/>
    </w:p>
    <w:p w14:paraId="4B657F9D" w14:textId="77777777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To check the file permission command is</w:t>
      </w:r>
    </w:p>
    <w:p w14:paraId="19524309" w14:textId="785F81ED" w:rsidR="00C5013F" w:rsidRPr="005B3C17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Command: - ls -l &lt;filename&gt;</w:t>
      </w:r>
    </w:p>
    <w:p w14:paraId="030865E0" w14:textId="584A4F76" w:rsidR="00C5013F" w:rsidRPr="005B3C17" w:rsidRDefault="00C5013F" w:rsidP="00C5013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Using alpha method:</w:t>
      </w:r>
    </w:p>
    <w:p w14:paraId="35D749CB" w14:textId="1ED9CA59" w:rsidR="00C5013F" w:rsidRPr="005B3C17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Example: -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chmod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u=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rw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,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g+w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, o-r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india</w:t>
      </w:r>
      <w:proofErr w:type="spellEnd"/>
    </w:p>
    <w:p w14:paraId="243475ED" w14:textId="12477992" w:rsidR="00C5013F" w:rsidRPr="005B3C17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U= user/owner has read write permission</w:t>
      </w:r>
    </w:p>
    <w:p w14:paraId="03A78444" w14:textId="6D7EA7D1" w:rsidR="00C5013F" w:rsidRPr="005B3C17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G= group has only </w:t>
      </w:r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write</w:t>
      </w:r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permission</w:t>
      </w:r>
    </w:p>
    <w:p w14:paraId="6C9F86EB" w14:textId="77777777" w:rsidR="00C5013F" w:rsidRPr="005B3C17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O= for other user we are removing read permission</w:t>
      </w:r>
    </w:p>
    <w:p w14:paraId="27709DFA" w14:textId="5FF6B7D0" w:rsidR="00C5013F" w:rsidRPr="005B3C17" w:rsidRDefault="00C5013F" w:rsidP="009E0B38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lastRenderedPageBreak/>
        <w:t xml:space="preserve">Using alpha </w:t>
      </w:r>
      <w:r w:rsidR="009E0B38"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method,</w:t>
      </w: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we are adding/removing file permissions with existing file permission.</w:t>
      </w:r>
    </w:p>
    <w:p w14:paraId="05D9E796" w14:textId="77777777" w:rsidR="009E0B38" w:rsidRPr="005B3C17" w:rsidRDefault="009E0B38" w:rsidP="009E0B38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229A8003" w14:textId="16F68E1E" w:rsidR="009E0B38" w:rsidRPr="005B3C17" w:rsidRDefault="009E0B38" w:rsidP="009E0B38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  <w:t xml:space="preserve">Networking Commands: - </w:t>
      </w:r>
    </w:p>
    <w:p w14:paraId="0BB6C96D" w14:textId="3FDA22A1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ifconfig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: - it will displays the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ip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address, mac address, and </w:t>
      </w:r>
      <w:proofErr w:type="spellStart"/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mtu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(</w:t>
      </w:r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maximum transmission unit) of a particular system/server.</w:t>
      </w:r>
    </w:p>
    <w:p w14:paraId="2E6F58E6" w14:textId="5E49D048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ping &lt;application name&gt;: - it will </w:t>
      </w:r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hits</w:t>
      </w:r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the server and shows the transmission and received packets with time.</w:t>
      </w:r>
    </w:p>
    <w:p w14:paraId="50C83964" w14:textId="3B5F5270" w:rsidR="009E0B38" w:rsidRPr="005B3C17" w:rsidRDefault="009E0B38" w:rsidP="009E0B3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Syntax: - ping google.com</w:t>
      </w:r>
    </w:p>
    <w:p w14:paraId="52EA713F" w14:textId="21D5BDD6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netstat: - it will display ports connected to the application.</w:t>
      </w:r>
    </w:p>
    <w:p w14:paraId="09E0F195" w14:textId="4622409B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host,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nslookup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: - both commands work similarly shows the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dns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information of particular server.</w:t>
      </w:r>
    </w:p>
    <w:p w14:paraId="125F9405" w14:textId="497693A6" w:rsidR="009E0B38" w:rsidRPr="005B3C17" w:rsidRDefault="009E0B38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dig &lt;application-name&gt;: - it will display the respective domain information.</w:t>
      </w:r>
    </w:p>
    <w:p w14:paraId="650B30A7" w14:textId="0A9893DF" w:rsidR="005B3C17" w:rsidRPr="005B3C17" w:rsidRDefault="005B3C17" w:rsidP="005B3C1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(</w:t>
      </w:r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domain</w:t>
      </w:r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information groper) -&gt; dig</w:t>
      </w:r>
    </w:p>
    <w:p w14:paraId="2D152AA3" w14:textId="23355310" w:rsidR="005B3C17" w:rsidRPr="005B3C17" w:rsidRDefault="005B3C17" w:rsidP="009E0B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last: - it will display the session time in and time out of particular </w:t>
      </w: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linux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user.</w:t>
      </w:r>
    </w:p>
    <w:p w14:paraId="4FC06347" w14:textId="77777777" w:rsidR="005B3C17" w:rsidRPr="005B3C17" w:rsidRDefault="005B3C17" w:rsidP="005B3C1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7F9252BC" w14:textId="33A5E7B5" w:rsidR="005B3C17" w:rsidRPr="005B3C17" w:rsidRDefault="005B3C17" w:rsidP="005B3C17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  <w:t>Disk Utility</w:t>
      </w:r>
    </w:p>
    <w:p w14:paraId="7EB6D275" w14:textId="51F40BCB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df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: - it will display the utilization of disk.</w:t>
      </w:r>
    </w:p>
    <w:p w14:paraId="288DC1FD" w14:textId="44E91147" w:rsidR="005B3C17" w:rsidRPr="005B3C17" w:rsidRDefault="005B3C17" w:rsidP="005B3C17">
      <w:pPr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proofErr w:type="gram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df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 -</w:t>
      </w:r>
      <w:proofErr w:type="spellStart"/>
      <w:proofErr w:type="gram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hT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: - it will display the utilization disk in human readable language.</w:t>
      </w:r>
    </w:p>
    <w:p w14:paraId="3C48AB4F" w14:textId="419BBA85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fdisk</w:t>
      </w:r>
      <w:proofErr w:type="spellEnd"/>
      <w:r w:rsidRPr="005B3C1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-l: - </w:t>
      </w: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create and manage disk partitions.</w:t>
      </w:r>
    </w:p>
    <w:p w14:paraId="0E4F518B" w14:textId="5AAD45B2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lastRenderedPageBreak/>
        <w:t>parted -l: -create, re-organize the block, copy the disk data.</w:t>
      </w:r>
    </w:p>
    <w:p w14:paraId="0FBF6C4A" w14:textId="633539A9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lsblk</w:t>
      </w:r>
      <w:proofErr w:type="spellEnd"/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 xml:space="preserve"> (list block): - mounted block, devices, name, mountpoint</w:t>
      </w:r>
    </w:p>
    <w:p w14:paraId="6E823C57" w14:textId="274233BC" w:rsidR="005B3C17" w:rsidRPr="005B3C17" w:rsidRDefault="005B3C17" w:rsidP="005B3C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proofErr w:type="spellStart"/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blkid</w:t>
      </w:r>
      <w:proofErr w:type="spellEnd"/>
      <w:r w:rsidRPr="005B3C1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(block-id): - Block devices or partition names, label, filesystem, UUID.</w:t>
      </w:r>
    </w:p>
    <w:p w14:paraId="29E69D0C" w14:textId="35DEC71C" w:rsidR="009E0B38" w:rsidRPr="009E0B38" w:rsidRDefault="009E0B38" w:rsidP="009E0B3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10BF1CC7" w14:textId="6A672BFF" w:rsidR="009E0B38" w:rsidRPr="009E0B38" w:rsidRDefault="009E0B38" w:rsidP="009E0B3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</w:p>
    <w:p w14:paraId="7F1AEDA7" w14:textId="77777777" w:rsidR="00C5013F" w:rsidRDefault="00C5013F" w:rsidP="00C5013F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42FC1976" w14:textId="77777777" w:rsidR="00C5013F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5D458D10" w14:textId="01B86047" w:rsidR="00C5013F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</w:t>
      </w:r>
    </w:p>
    <w:p w14:paraId="25BBBA6D" w14:textId="77777777" w:rsidR="00C5013F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0C2B2502" w14:textId="77777777" w:rsidR="00C5013F" w:rsidRPr="00AA428E" w:rsidRDefault="00C5013F" w:rsidP="00AA428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sectPr w:rsidR="00C5013F" w:rsidRPr="00A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3303B2"/>
    <w:multiLevelType w:val="hybridMultilevel"/>
    <w:tmpl w:val="F14C8B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072AC"/>
    <w:multiLevelType w:val="hybridMultilevel"/>
    <w:tmpl w:val="8252F5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991B4E"/>
    <w:multiLevelType w:val="hybridMultilevel"/>
    <w:tmpl w:val="D8F4A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80590677">
    <w:abstractNumId w:val="21"/>
  </w:num>
  <w:num w:numId="2" w16cid:durableId="952328545">
    <w:abstractNumId w:val="12"/>
  </w:num>
  <w:num w:numId="3" w16cid:durableId="228738174">
    <w:abstractNumId w:val="10"/>
  </w:num>
  <w:num w:numId="4" w16cid:durableId="327752948">
    <w:abstractNumId w:val="23"/>
  </w:num>
  <w:num w:numId="5" w16cid:durableId="1905985618">
    <w:abstractNumId w:val="13"/>
  </w:num>
  <w:num w:numId="6" w16cid:durableId="806170858">
    <w:abstractNumId w:val="17"/>
  </w:num>
  <w:num w:numId="7" w16cid:durableId="5405825">
    <w:abstractNumId w:val="20"/>
  </w:num>
  <w:num w:numId="8" w16cid:durableId="1357851046">
    <w:abstractNumId w:val="9"/>
  </w:num>
  <w:num w:numId="9" w16cid:durableId="1898275161">
    <w:abstractNumId w:val="7"/>
  </w:num>
  <w:num w:numId="10" w16cid:durableId="166361511">
    <w:abstractNumId w:val="6"/>
  </w:num>
  <w:num w:numId="11" w16cid:durableId="423771705">
    <w:abstractNumId w:val="5"/>
  </w:num>
  <w:num w:numId="12" w16cid:durableId="1880389946">
    <w:abstractNumId w:val="4"/>
  </w:num>
  <w:num w:numId="13" w16cid:durableId="888683462">
    <w:abstractNumId w:val="8"/>
  </w:num>
  <w:num w:numId="14" w16cid:durableId="2064017017">
    <w:abstractNumId w:val="3"/>
  </w:num>
  <w:num w:numId="15" w16cid:durableId="2079743481">
    <w:abstractNumId w:val="2"/>
  </w:num>
  <w:num w:numId="16" w16cid:durableId="1260721501">
    <w:abstractNumId w:val="1"/>
  </w:num>
  <w:num w:numId="17" w16cid:durableId="1105885215">
    <w:abstractNumId w:val="0"/>
  </w:num>
  <w:num w:numId="18" w16cid:durableId="318118216">
    <w:abstractNumId w:val="14"/>
  </w:num>
  <w:num w:numId="19" w16cid:durableId="1603147317">
    <w:abstractNumId w:val="15"/>
  </w:num>
  <w:num w:numId="20" w16cid:durableId="104496649">
    <w:abstractNumId w:val="22"/>
  </w:num>
  <w:num w:numId="21" w16cid:durableId="1452824922">
    <w:abstractNumId w:val="18"/>
  </w:num>
  <w:num w:numId="22" w16cid:durableId="821122381">
    <w:abstractNumId w:val="11"/>
  </w:num>
  <w:num w:numId="23" w16cid:durableId="404111162">
    <w:abstractNumId w:val="25"/>
  </w:num>
  <w:num w:numId="24" w16cid:durableId="1418021138">
    <w:abstractNumId w:val="24"/>
  </w:num>
  <w:num w:numId="25" w16cid:durableId="1185754843">
    <w:abstractNumId w:val="16"/>
  </w:num>
  <w:num w:numId="26" w16cid:durableId="4568040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E"/>
    <w:rsid w:val="002C4CBE"/>
    <w:rsid w:val="003B5F0D"/>
    <w:rsid w:val="005B3C17"/>
    <w:rsid w:val="00645252"/>
    <w:rsid w:val="006D3D74"/>
    <w:rsid w:val="0083569A"/>
    <w:rsid w:val="009E0B38"/>
    <w:rsid w:val="00A9204E"/>
    <w:rsid w:val="00AA428E"/>
    <w:rsid w:val="00C5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0058"/>
  <w15:chartTrackingRefBased/>
  <w15:docId w15:val="{75C31A84-4DF7-42A0-9641-42957833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A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\AppData\Local\Microsoft\Office\16.0\DTS\en-US%7bCB17DDE6-3001-4621-AF5A-E066D0F008CC%7d\%7bCE40101E-9EAF-471A-B66B-AD718FF8F7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{CE40101E-9EAF-471A-B66B-AD718FF8F747}tf02786999_win32</Template>
  <TotalTime>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SRIMANI</cp:lastModifiedBy>
  <cp:revision>2</cp:revision>
  <dcterms:created xsi:type="dcterms:W3CDTF">2022-10-13T09:38:00Z</dcterms:created>
  <dcterms:modified xsi:type="dcterms:W3CDTF">2022-10-13T09:38:00Z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