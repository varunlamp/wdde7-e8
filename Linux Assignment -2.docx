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F556" w14:textId="25519E59" w:rsidR="00A9204E" w:rsidRDefault="00AA428E" w:rsidP="00AA428E">
      <w:pPr>
        <w:jc w:val="center"/>
        <w:rPr>
          <w:rFonts w:ascii="Times New Roman" w:hAnsi="Times New Roman" w:cs="Times New Roman"/>
          <w:color w:val="FF0000"/>
          <w:sz w:val="44"/>
          <w:szCs w:val="44"/>
          <w:u w:val="single"/>
          <w:lang w:val="en-IN"/>
        </w:rPr>
      </w:pPr>
      <w:r w:rsidRPr="00AA428E">
        <w:rPr>
          <w:rFonts w:ascii="Times New Roman" w:hAnsi="Times New Roman" w:cs="Times New Roman"/>
          <w:color w:val="FF0000"/>
          <w:sz w:val="44"/>
          <w:szCs w:val="44"/>
          <w:u w:val="single"/>
          <w:lang w:val="en-IN"/>
        </w:rPr>
        <w:t>Linux Assignment -2</w:t>
      </w:r>
    </w:p>
    <w:p w14:paraId="7F7D13EF" w14:textId="22E2866C" w:rsidR="00AA428E" w:rsidRDefault="00AA428E" w:rsidP="00AA428E">
      <w:pPr>
        <w:rPr>
          <w:rFonts w:ascii="Times New Roman" w:hAnsi="Times New Roman" w:cs="Times New Roman"/>
          <w:color w:val="000000" w:themeColor="text1"/>
          <w:sz w:val="44"/>
          <w:szCs w:val="44"/>
          <w:lang w:val="en-IN"/>
        </w:rPr>
      </w:pPr>
    </w:p>
    <w:p w14:paraId="674BA10B" w14:textId="3FF9C8AE" w:rsidR="00AA428E" w:rsidRDefault="00AA428E" w:rsidP="00AA428E">
      <w:p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6C94957F" w14:textId="1B4FAFF3" w:rsidR="00AA428E" w:rsidRPr="005B3C17" w:rsidRDefault="00AA428E" w:rsidP="00AA428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Linux commands with syntax and example?</w:t>
      </w:r>
    </w:p>
    <w:p w14:paraId="5B1DCA9A" w14:textId="25BA64B6" w:rsidR="00AA428E" w:rsidRPr="005B3C17" w:rsidRDefault="00AA428E" w:rsidP="00AA428E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IN"/>
        </w:rPr>
        <w:t>Commands for File Permissions: -</w:t>
      </w:r>
    </w:p>
    <w:p w14:paraId="7AB64E44" w14:textId="5F1B845A" w:rsidR="00AA428E" w:rsidRPr="005B3C17" w:rsidRDefault="00AA428E" w:rsidP="00AA42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IN"/>
        </w:rPr>
      </w:pP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Chmod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: - this command used to change the read, write and execute permissions for the owner, group and other users.</w:t>
      </w:r>
    </w:p>
    <w:p w14:paraId="7F619EF1" w14:textId="2354CE6D" w:rsidR="00AA428E" w:rsidRPr="005B3C17" w:rsidRDefault="00AA428E" w:rsidP="00AA428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In two ways we can assign the permission for the file</w:t>
      </w:r>
    </w:p>
    <w:p w14:paraId="077FEDFD" w14:textId="64A268B8" w:rsidR="00AA428E" w:rsidRPr="005B3C17" w:rsidRDefault="00AA428E" w:rsidP="00AA428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Using numerical method</w:t>
      </w:r>
    </w:p>
    <w:p w14:paraId="459851AE" w14:textId="495A4695" w:rsidR="00AA428E" w:rsidRPr="005B3C17" w:rsidRDefault="00AA428E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The default values of read – 4, write – 2, execute – 1</w:t>
      </w:r>
    </w:p>
    <w:p w14:paraId="4610C451" w14:textId="1069F22D" w:rsidR="00AA428E" w:rsidRPr="005B3C17" w:rsidRDefault="00AA428E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Syntax:</w:t>
      </w:r>
      <w:r w:rsidR="00C5013F"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</w:t>
      </w: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- 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chmod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&lt;</w:t>
      </w:r>
      <w:r w:rsidR="00C5013F"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permission &gt; &lt;filename&gt;</w:t>
      </w:r>
    </w:p>
    <w:p w14:paraId="4B7C5528" w14:textId="20D9EAE4" w:rsidR="00C5013F" w:rsidRPr="005B3C17" w:rsidRDefault="00C5013F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Example: - 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chmod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467 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india</w:t>
      </w:r>
      <w:proofErr w:type="spellEnd"/>
    </w:p>
    <w:p w14:paraId="18223FF6" w14:textId="3647B7B6" w:rsidR="00C5013F" w:rsidRPr="005B3C17" w:rsidRDefault="00C5013F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In this example the file 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india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got permission as below mentioned</w:t>
      </w:r>
    </w:p>
    <w:p w14:paraId="6314E014" w14:textId="723DBFB3" w:rsidR="00C5013F" w:rsidRPr="005B3C17" w:rsidRDefault="00C5013F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Owner   group     other </w:t>
      </w:r>
    </w:p>
    <w:p w14:paraId="53903CD9" w14:textId="5D076F9F" w:rsidR="00C5013F" w:rsidRPr="005B3C17" w:rsidRDefault="00C5013F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r--</w:t>
      </w: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ab/>
      </w: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ab/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rw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-</w:t>
      </w: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ab/>
      </w: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ab/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rwx</w:t>
      </w:r>
      <w:proofErr w:type="spellEnd"/>
    </w:p>
    <w:p w14:paraId="4B657F9D" w14:textId="77777777" w:rsidR="00C5013F" w:rsidRPr="005B3C17" w:rsidRDefault="00C5013F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To check the file permission command is</w:t>
      </w:r>
    </w:p>
    <w:p w14:paraId="19524309" w14:textId="785F81ED" w:rsidR="00C5013F" w:rsidRPr="005B3C17" w:rsidRDefault="00C5013F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Command: - ls -l &lt;filename&gt;</w:t>
      </w:r>
    </w:p>
    <w:p w14:paraId="030865E0" w14:textId="584A4F76" w:rsidR="00C5013F" w:rsidRPr="005B3C17" w:rsidRDefault="00C5013F" w:rsidP="00C5013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Using alpha method:</w:t>
      </w:r>
    </w:p>
    <w:p w14:paraId="35D749CB" w14:textId="1ED9CA59" w:rsidR="00C5013F" w:rsidRPr="005B3C17" w:rsidRDefault="00C5013F" w:rsidP="00C5013F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Example: - 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chmod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u=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rw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, 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g+w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, o-r 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india</w:t>
      </w:r>
      <w:proofErr w:type="spellEnd"/>
    </w:p>
    <w:p w14:paraId="243475ED" w14:textId="12477992" w:rsidR="00C5013F" w:rsidRPr="005B3C17" w:rsidRDefault="00C5013F" w:rsidP="00C5013F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U= user/owner has read write permission</w:t>
      </w:r>
    </w:p>
    <w:p w14:paraId="03A78444" w14:textId="6D7EA7D1" w:rsidR="00C5013F" w:rsidRPr="005B3C17" w:rsidRDefault="00C5013F" w:rsidP="00C5013F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G= group has only </w:t>
      </w:r>
      <w:proofErr w:type="gram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write</w:t>
      </w:r>
      <w:proofErr w:type="gram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permission</w:t>
      </w:r>
    </w:p>
    <w:p w14:paraId="6C9F86EB" w14:textId="77777777" w:rsidR="00C5013F" w:rsidRPr="005B3C17" w:rsidRDefault="00C5013F" w:rsidP="00C5013F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O= for other user we are removing read permission</w:t>
      </w:r>
    </w:p>
    <w:p w14:paraId="27709DFA" w14:textId="5FF6B7D0" w:rsidR="00C5013F" w:rsidRPr="005B3C17" w:rsidRDefault="00C5013F" w:rsidP="009E0B38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lastRenderedPageBreak/>
        <w:t xml:space="preserve">Using alpha </w:t>
      </w:r>
      <w:r w:rsidR="009E0B38"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method,</w:t>
      </w: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we are adding/removing file permissions with existing file permission.</w:t>
      </w:r>
    </w:p>
    <w:p w14:paraId="05D9E796" w14:textId="77777777" w:rsidR="009E0B38" w:rsidRPr="005B3C17" w:rsidRDefault="009E0B38" w:rsidP="009E0B38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229A8003" w14:textId="16F68E1E" w:rsidR="009E0B38" w:rsidRPr="005B3C17" w:rsidRDefault="009E0B38" w:rsidP="009E0B38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IN"/>
        </w:rPr>
        <w:t xml:space="preserve">Networking Commands: - </w:t>
      </w:r>
    </w:p>
    <w:p w14:paraId="0BB6C96D" w14:textId="3FDA22A1" w:rsidR="009E0B38" w:rsidRPr="005B3C17" w:rsidRDefault="009E0B38" w:rsidP="009E0B3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IN"/>
        </w:rPr>
      </w:pP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ifconfig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: - it will displays the 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ip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address, mac address, and </w:t>
      </w:r>
      <w:proofErr w:type="spellStart"/>
      <w:proofErr w:type="gram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mtu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(</w:t>
      </w:r>
      <w:proofErr w:type="gram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maximum transmission unit) of a particular system/server.</w:t>
      </w:r>
    </w:p>
    <w:p w14:paraId="2E6F58E6" w14:textId="5E49D048" w:rsidR="009E0B38" w:rsidRPr="005B3C17" w:rsidRDefault="009E0B38" w:rsidP="009E0B3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ping &lt;application name&gt;: - it will </w:t>
      </w:r>
      <w:proofErr w:type="gram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hits</w:t>
      </w:r>
      <w:proofErr w:type="gram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the server and shows the transmission and received packets with time.</w:t>
      </w:r>
    </w:p>
    <w:p w14:paraId="50C83964" w14:textId="3B5F5270" w:rsidR="009E0B38" w:rsidRPr="005B3C17" w:rsidRDefault="009E0B38" w:rsidP="009E0B3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Syntax: - ping google.com</w:t>
      </w:r>
    </w:p>
    <w:p w14:paraId="52EA713F" w14:textId="21D5BDD6" w:rsidR="009E0B38" w:rsidRPr="005B3C17" w:rsidRDefault="009E0B38" w:rsidP="009E0B3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netstat: - it will display ports connected to the application.</w:t>
      </w:r>
    </w:p>
    <w:p w14:paraId="09E0F195" w14:textId="4622409B" w:rsidR="009E0B38" w:rsidRPr="005B3C17" w:rsidRDefault="009E0B38" w:rsidP="009E0B3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host, 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nslookup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: - both commands work similarly shows the 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dns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information of particular server.</w:t>
      </w:r>
    </w:p>
    <w:p w14:paraId="125F9405" w14:textId="497693A6" w:rsidR="009E0B38" w:rsidRPr="005B3C17" w:rsidRDefault="009E0B38" w:rsidP="009E0B3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dig &lt;application-name&gt;: - it will display the respective domain information.</w:t>
      </w:r>
    </w:p>
    <w:p w14:paraId="650B30A7" w14:textId="0A9893DF" w:rsidR="005B3C17" w:rsidRPr="005B3C17" w:rsidRDefault="005B3C17" w:rsidP="005B3C1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(</w:t>
      </w:r>
      <w:proofErr w:type="gram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domain</w:t>
      </w:r>
      <w:proofErr w:type="gram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information groper)</w:t>
      </w: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-&gt; dig</w:t>
      </w:r>
    </w:p>
    <w:p w14:paraId="2D152AA3" w14:textId="23355310" w:rsidR="005B3C17" w:rsidRPr="005B3C17" w:rsidRDefault="005B3C17" w:rsidP="009E0B3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last: - it will display the session time in and time out of particular 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linux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user.</w:t>
      </w:r>
    </w:p>
    <w:p w14:paraId="4FC06347" w14:textId="77777777" w:rsidR="005B3C17" w:rsidRPr="005B3C17" w:rsidRDefault="005B3C17" w:rsidP="005B3C1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7F9252BC" w14:textId="33A5E7B5" w:rsidR="005B3C17" w:rsidRPr="005B3C17" w:rsidRDefault="005B3C17" w:rsidP="005B3C17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IN"/>
        </w:rPr>
        <w:t>Disk Utility</w:t>
      </w:r>
    </w:p>
    <w:p w14:paraId="7EB6D275" w14:textId="51F40BCB" w:rsidR="005B3C17" w:rsidRPr="005B3C17" w:rsidRDefault="005B3C17" w:rsidP="005B3C1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df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: - it will display the utilization of disk.</w:t>
      </w:r>
    </w:p>
    <w:p w14:paraId="288DC1FD" w14:textId="44E91147" w:rsidR="005B3C17" w:rsidRPr="005B3C17" w:rsidRDefault="005B3C17" w:rsidP="005B3C17">
      <w:pPr>
        <w:ind w:left="144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proofErr w:type="spellStart"/>
      <w:proofErr w:type="gram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df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 -</w:t>
      </w:r>
      <w:proofErr w:type="spellStart"/>
      <w:proofErr w:type="gram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hT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: - it will display the utilization disk in human readable language.</w:t>
      </w:r>
    </w:p>
    <w:p w14:paraId="3C48AB4F" w14:textId="419BBA85" w:rsidR="005B3C17" w:rsidRPr="005B3C17" w:rsidRDefault="005B3C17" w:rsidP="005B3C1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fdisk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-l: - </w:t>
      </w:r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>create and manage disk partitions</w:t>
      </w:r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>.</w:t>
      </w:r>
    </w:p>
    <w:p w14:paraId="0E4F518B" w14:textId="5AAD45B2" w:rsidR="005B3C17" w:rsidRPr="005B3C17" w:rsidRDefault="005B3C17" w:rsidP="005B3C1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lastRenderedPageBreak/>
        <w:t>parted -l: -</w:t>
      </w:r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 xml:space="preserve">create, re-organize the </w:t>
      </w:r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>block,</w:t>
      </w:r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 xml:space="preserve"> copy the disk data</w:t>
      </w:r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>.</w:t>
      </w:r>
    </w:p>
    <w:p w14:paraId="0FBF6C4A" w14:textId="633539A9" w:rsidR="005B3C17" w:rsidRPr="005B3C17" w:rsidRDefault="005B3C17" w:rsidP="005B3C1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proofErr w:type="spellStart"/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>l</w:t>
      </w:r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>sblk</w:t>
      </w:r>
      <w:proofErr w:type="spellEnd"/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 xml:space="preserve"> (</w:t>
      </w:r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>list block</w:t>
      </w:r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>)</w:t>
      </w:r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>:</w:t>
      </w:r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 xml:space="preserve"> </w:t>
      </w:r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>- mounted block, devices, name, mountpoint</w:t>
      </w:r>
    </w:p>
    <w:p w14:paraId="6E823C57" w14:textId="274233BC" w:rsidR="005B3C17" w:rsidRPr="005B3C17" w:rsidRDefault="005B3C17" w:rsidP="005B3C1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proofErr w:type="spellStart"/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>blkid</w:t>
      </w:r>
      <w:proofErr w:type="spellEnd"/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>(block-id):</w:t>
      </w:r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 xml:space="preserve"> </w:t>
      </w:r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 xml:space="preserve">- Block devices or </w:t>
      </w:r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>partition</w:t>
      </w:r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 xml:space="preserve"> names, label, </w:t>
      </w:r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>filesystem</w:t>
      </w:r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>, UUID</w:t>
      </w:r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>.</w:t>
      </w:r>
    </w:p>
    <w:p w14:paraId="29E69D0C" w14:textId="35DEC71C" w:rsidR="009E0B38" w:rsidRPr="009E0B38" w:rsidRDefault="009E0B38" w:rsidP="009E0B3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10BF1CC7" w14:textId="6A672BFF" w:rsidR="009E0B38" w:rsidRPr="009E0B38" w:rsidRDefault="009E0B38" w:rsidP="009E0B3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IN"/>
        </w:rPr>
      </w:pPr>
    </w:p>
    <w:p w14:paraId="7F1AEDA7" w14:textId="77777777" w:rsidR="00C5013F" w:rsidRDefault="00C5013F" w:rsidP="00C5013F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42FC1976" w14:textId="77777777" w:rsidR="00C5013F" w:rsidRDefault="00C5013F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5D458D10" w14:textId="01B86047" w:rsidR="00C5013F" w:rsidRDefault="00C5013F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</w:t>
      </w:r>
    </w:p>
    <w:p w14:paraId="25BBBA6D" w14:textId="77777777" w:rsidR="00C5013F" w:rsidRDefault="00C5013F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0C2B2502" w14:textId="77777777" w:rsidR="00C5013F" w:rsidRPr="00AA428E" w:rsidRDefault="00C5013F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sectPr w:rsidR="00C5013F" w:rsidRPr="00AA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63303B2"/>
    <w:multiLevelType w:val="hybridMultilevel"/>
    <w:tmpl w:val="F14C8B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A072AC"/>
    <w:multiLevelType w:val="hybridMultilevel"/>
    <w:tmpl w:val="8252F59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991B4E"/>
    <w:multiLevelType w:val="hybridMultilevel"/>
    <w:tmpl w:val="D8F4A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80590677">
    <w:abstractNumId w:val="21"/>
  </w:num>
  <w:num w:numId="2" w16cid:durableId="952328545">
    <w:abstractNumId w:val="12"/>
  </w:num>
  <w:num w:numId="3" w16cid:durableId="228738174">
    <w:abstractNumId w:val="10"/>
  </w:num>
  <w:num w:numId="4" w16cid:durableId="327752948">
    <w:abstractNumId w:val="23"/>
  </w:num>
  <w:num w:numId="5" w16cid:durableId="1905985618">
    <w:abstractNumId w:val="13"/>
  </w:num>
  <w:num w:numId="6" w16cid:durableId="806170858">
    <w:abstractNumId w:val="17"/>
  </w:num>
  <w:num w:numId="7" w16cid:durableId="5405825">
    <w:abstractNumId w:val="20"/>
  </w:num>
  <w:num w:numId="8" w16cid:durableId="1357851046">
    <w:abstractNumId w:val="9"/>
  </w:num>
  <w:num w:numId="9" w16cid:durableId="1898275161">
    <w:abstractNumId w:val="7"/>
  </w:num>
  <w:num w:numId="10" w16cid:durableId="166361511">
    <w:abstractNumId w:val="6"/>
  </w:num>
  <w:num w:numId="11" w16cid:durableId="423771705">
    <w:abstractNumId w:val="5"/>
  </w:num>
  <w:num w:numId="12" w16cid:durableId="1880389946">
    <w:abstractNumId w:val="4"/>
  </w:num>
  <w:num w:numId="13" w16cid:durableId="888683462">
    <w:abstractNumId w:val="8"/>
  </w:num>
  <w:num w:numId="14" w16cid:durableId="2064017017">
    <w:abstractNumId w:val="3"/>
  </w:num>
  <w:num w:numId="15" w16cid:durableId="2079743481">
    <w:abstractNumId w:val="2"/>
  </w:num>
  <w:num w:numId="16" w16cid:durableId="1260721501">
    <w:abstractNumId w:val="1"/>
  </w:num>
  <w:num w:numId="17" w16cid:durableId="1105885215">
    <w:abstractNumId w:val="0"/>
  </w:num>
  <w:num w:numId="18" w16cid:durableId="318118216">
    <w:abstractNumId w:val="14"/>
  </w:num>
  <w:num w:numId="19" w16cid:durableId="1603147317">
    <w:abstractNumId w:val="15"/>
  </w:num>
  <w:num w:numId="20" w16cid:durableId="104496649">
    <w:abstractNumId w:val="22"/>
  </w:num>
  <w:num w:numId="21" w16cid:durableId="1452824922">
    <w:abstractNumId w:val="18"/>
  </w:num>
  <w:num w:numId="22" w16cid:durableId="821122381">
    <w:abstractNumId w:val="11"/>
  </w:num>
  <w:num w:numId="23" w16cid:durableId="404111162">
    <w:abstractNumId w:val="25"/>
  </w:num>
  <w:num w:numId="24" w16cid:durableId="1418021138">
    <w:abstractNumId w:val="24"/>
  </w:num>
  <w:num w:numId="25" w16cid:durableId="1185754843">
    <w:abstractNumId w:val="16"/>
  </w:num>
  <w:num w:numId="26" w16cid:durableId="4568040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8E"/>
    <w:rsid w:val="005B3C17"/>
    <w:rsid w:val="00645252"/>
    <w:rsid w:val="006D3D74"/>
    <w:rsid w:val="0083569A"/>
    <w:rsid w:val="009E0B38"/>
    <w:rsid w:val="00A9204E"/>
    <w:rsid w:val="00AA428E"/>
    <w:rsid w:val="00C5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0058"/>
  <w15:chartTrackingRefBased/>
  <w15:docId w15:val="{75C31A84-4DF7-42A0-9641-42957833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A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wth\AppData\Local\Microsoft\Office\16.0\DTS\en-US%7bCB17DDE6-3001-4621-AF5A-E066D0F008CC%7d\%7bCE40101E-9EAF-471A-B66B-AD718FF8F74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{CE40101E-9EAF-471A-B66B-AD718FF8F747}tf02786999_win32</Template>
  <TotalTime>38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GOWTHAM RAJ</cp:lastModifiedBy>
  <cp:revision>1</cp:revision>
  <dcterms:created xsi:type="dcterms:W3CDTF">2022-10-07T12:31:00Z</dcterms:created>
  <dcterms:modified xsi:type="dcterms:W3CDTF">2022-10-07T13:09:00Z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