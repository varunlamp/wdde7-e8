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9F3A" w14:textId="5FE7AB1D" w:rsidR="007260C6" w:rsidRPr="00A21EB8" w:rsidRDefault="007260C6" w:rsidP="007260C6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A21EB8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Linux Assignment -1</w:t>
      </w:r>
    </w:p>
    <w:p w14:paraId="5F9E0004" w14:textId="77777777" w:rsidR="007260C6" w:rsidRPr="007260C6" w:rsidRDefault="007260C6" w:rsidP="007260C6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6E17C5ED" w14:textId="41CE92D8" w:rsidR="007260C6" w:rsidRPr="00A21EB8" w:rsidRDefault="007260C6" w:rsidP="007260C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W</w:t>
      </w:r>
      <w:r w:rsidRPr="00A21EB8">
        <w:rPr>
          <w:rFonts w:ascii="Times New Roman" w:hAnsi="Times New Roman" w:cs="Times New Roman"/>
          <w:sz w:val="40"/>
          <w:szCs w:val="40"/>
        </w:rPr>
        <w:t>hat is operating system</w:t>
      </w:r>
      <w:r w:rsidRPr="00A21EB8">
        <w:rPr>
          <w:rFonts w:ascii="Times New Roman" w:hAnsi="Times New Roman" w:cs="Times New Roman"/>
          <w:sz w:val="40"/>
          <w:szCs w:val="40"/>
        </w:rPr>
        <w:t>?</w:t>
      </w:r>
    </w:p>
    <w:p w14:paraId="2CE44143" w14:textId="15B99DC8" w:rsidR="007260C6" w:rsidRPr="00A21EB8" w:rsidRDefault="007260C6" w:rsidP="007260C6">
      <w:pPr>
        <w:pStyle w:val="ListParagraph"/>
        <w:jc w:val="both"/>
        <w:rPr>
          <w:rFonts w:ascii="Times New Roman" w:hAnsi="Times New Roman" w:cs="Times New Roman"/>
          <w:color w:val="000000" w:themeColor="text1"/>
          <w:spacing w:val="2"/>
          <w:sz w:val="40"/>
          <w:szCs w:val="40"/>
          <w:shd w:val="clear" w:color="auto" w:fill="FFFFFF"/>
        </w:rPr>
      </w:pPr>
      <w:r w:rsidRPr="00A21EB8">
        <w:rPr>
          <w:rFonts w:ascii="Times New Roman" w:hAnsi="Times New Roman" w:cs="Times New Roman"/>
          <w:color w:val="000000" w:themeColor="text1"/>
          <w:spacing w:val="2"/>
          <w:sz w:val="40"/>
          <w:szCs w:val="40"/>
          <w:shd w:val="clear" w:color="auto" w:fill="FFFFFF"/>
        </w:rPr>
        <w:t>An operating system is</w:t>
      </w:r>
      <w:r w:rsidRPr="00A21EB8">
        <w:rPr>
          <w:rFonts w:ascii="Times New Roman" w:hAnsi="Times New Roman" w:cs="Times New Roman"/>
          <w:color w:val="000000" w:themeColor="text1"/>
          <w:spacing w:val="2"/>
          <w:sz w:val="40"/>
          <w:szCs w:val="40"/>
          <w:shd w:val="clear" w:color="auto" w:fill="FFFFFF"/>
        </w:rPr>
        <w:t xml:space="preserve"> a</w:t>
      </w:r>
      <w:r w:rsidRPr="00A21EB8">
        <w:rPr>
          <w:rFonts w:ascii="Times New Roman" w:hAnsi="Times New Roman" w:cs="Times New Roman"/>
          <w:color w:val="000000" w:themeColor="text1"/>
          <w:spacing w:val="2"/>
          <w:sz w:val="40"/>
          <w:szCs w:val="40"/>
          <w:shd w:val="clear" w:color="auto" w:fill="FFFFFF"/>
        </w:rPr>
        <w:t xml:space="preserve"> system software that manages computer hardware, software resources, and provides common services for computer programs</w:t>
      </w:r>
      <w:r w:rsidRPr="00A21EB8">
        <w:rPr>
          <w:rFonts w:ascii="Times New Roman" w:hAnsi="Times New Roman" w:cs="Times New Roman"/>
          <w:color w:val="000000" w:themeColor="text1"/>
          <w:spacing w:val="2"/>
          <w:sz w:val="40"/>
          <w:szCs w:val="40"/>
          <w:shd w:val="clear" w:color="auto" w:fill="FFFFFF"/>
        </w:rPr>
        <w:t xml:space="preserve"> and also it will provide the bridge between human and computer hardware’s and software’s.</w:t>
      </w:r>
    </w:p>
    <w:p w14:paraId="0CE6CA7D" w14:textId="77777777" w:rsidR="007260C6" w:rsidRPr="00A21EB8" w:rsidRDefault="007260C6" w:rsidP="007260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6C91A87" w14:textId="632C9F0D" w:rsidR="007260C6" w:rsidRPr="00A21EB8" w:rsidRDefault="007260C6" w:rsidP="007260C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</w:t>
      </w:r>
      <w:r w:rsidRPr="00A21EB8">
        <w:rPr>
          <w:rFonts w:ascii="Times New Roman" w:hAnsi="Times New Roman" w:cs="Times New Roman"/>
          <w:sz w:val="40"/>
          <w:szCs w:val="40"/>
        </w:rPr>
        <w:t xml:space="preserve">xamples for </w:t>
      </w:r>
      <w:r w:rsidRPr="00A21EB8">
        <w:rPr>
          <w:rFonts w:ascii="Times New Roman" w:hAnsi="Times New Roman" w:cs="Times New Roman"/>
          <w:sz w:val="40"/>
          <w:szCs w:val="40"/>
        </w:rPr>
        <w:t>OS?</w:t>
      </w:r>
    </w:p>
    <w:p w14:paraId="41DEA19F" w14:textId="56E76624" w:rsidR="007260C6" w:rsidRPr="00A21EB8" w:rsidRDefault="007260C6" w:rsidP="007260C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The examples of OS are Microsoft windows,</w:t>
      </w:r>
      <w:r w:rsidR="004151C8" w:rsidRPr="00A21EB8">
        <w:rPr>
          <w:rFonts w:ascii="Times New Roman" w:hAnsi="Times New Roman" w:cs="Times New Roman"/>
          <w:sz w:val="40"/>
          <w:szCs w:val="40"/>
        </w:rPr>
        <w:t xml:space="preserve"> </w:t>
      </w:r>
      <w:r w:rsidRPr="00A21EB8">
        <w:rPr>
          <w:rFonts w:ascii="Times New Roman" w:hAnsi="Times New Roman" w:cs="Times New Roman"/>
          <w:sz w:val="40"/>
          <w:szCs w:val="40"/>
        </w:rPr>
        <w:t>Linux,</w:t>
      </w:r>
      <w:r w:rsidR="004151C8" w:rsidRPr="00A21EB8">
        <w:rPr>
          <w:rFonts w:ascii="Times New Roman" w:hAnsi="Times New Roman" w:cs="Times New Roman"/>
          <w:sz w:val="40"/>
          <w:szCs w:val="40"/>
        </w:rPr>
        <w:t xml:space="preserve"> Unix, MSDOS, IBM, Android, BlackBerry, MacOS.</w:t>
      </w:r>
    </w:p>
    <w:p w14:paraId="30FA847E" w14:textId="77777777" w:rsidR="007260C6" w:rsidRPr="00A21EB8" w:rsidRDefault="007260C6" w:rsidP="007260C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BDEA7E5" w14:textId="58C45850" w:rsidR="007260C6" w:rsidRPr="00A21EB8" w:rsidRDefault="007260C6" w:rsidP="007260C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Explain Linux distribution(types)</w:t>
      </w:r>
      <w:r w:rsidR="004151C8" w:rsidRPr="00A21EB8">
        <w:rPr>
          <w:rFonts w:ascii="Times New Roman" w:hAnsi="Times New Roman" w:cs="Times New Roman"/>
          <w:sz w:val="40"/>
          <w:szCs w:val="40"/>
        </w:rPr>
        <w:t>?</w:t>
      </w:r>
    </w:p>
    <w:p w14:paraId="7F7CD45E" w14:textId="105F737E" w:rsidR="004151C8" w:rsidRPr="00A21EB8" w:rsidRDefault="004151C8" w:rsidP="004151C8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The Linux Distributions are </w:t>
      </w:r>
    </w:p>
    <w:p w14:paraId="38DE65EA" w14:textId="1D681957" w:rsidR="004151C8" w:rsidRPr="00A21EB8" w:rsidRDefault="004151C8" w:rsidP="004151C8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Ubuntu, Kali, Parrot OS, Debian, CentOS, Mint. </w:t>
      </w:r>
    </w:p>
    <w:p w14:paraId="64EC653D" w14:textId="77777777" w:rsidR="004151C8" w:rsidRPr="00A21EB8" w:rsidRDefault="004151C8" w:rsidP="004151C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8C4015E" w14:textId="38129395" w:rsidR="007260C6" w:rsidRPr="00A21EB8" w:rsidRDefault="004151C8" w:rsidP="007260C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W</w:t>
      </w:r>
      <w:r w:rsidR="007260C6" w:rsidRPr="00A21EB8">
        <w:rPr>
          <w:rFonts w:ascii="Times New Roman" w:hAnsi="Times New Roman" w:cs="Times New Roman"/>
          <w:sz w:val="40"/>
          <w:szCs w:val="40"/>
        </w:rPr>
        <w:t xml:space="preserve">hat is </w:t>
      </w:r>
      <w:r w:rsidRPr="00A21EB8">
        <w:rPr>
          <w:rFonts w:ascii="Times New Roman" w:hAnsi="Times New Roman" w:cs="Times New Roman"/>
          <w:sz w:val="40"/>
          <w:szCs w:val="40"/>
        </w:rPr>
        <w:t>L</w:t>
      </w:r>
      <w:r w:rsidR="007260C6" w:rsidRPr="00A21EB8">
        <w:rPr>
          <w:rFonts w:ascii="Times New Roman" w:hAnsi="Times New Roman" w:cs="Times New Roman"/>
          <w:sz w:val="40"/>
          <w:szCs w:val="40"/>
        </w:rPr>
        <w:t>inux</w:t>
      </w:r>
      <w:r w:rsidRPr="00A21EB8">
        <w:rPr>
          <w:rFonts w:ascii="Times New Roman" w:hAnsi="Times New Roman" w:cs="Times New Roman"/>
          <w:sz w:val="40"/>
          <w:szCs w:val="40"/>
        </w:rPr>
        <w:t>?</w:t>
      </w:r>
    </w:p>
    <w:p w14:paraId="3BB4895B" w14:textId="7E9E2675" w:rsidR="004151C8" w:rsidRPr="00A21EB8" w:rsidRDefault="004151C8" w:rsidP="004151C8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Linux is a completely open-source operating system and made up of kernel.</w:t>
      </w:r>
    </w:p>
    <w:p w14:paraId="14366193" w14:textId="77777777" w:rsidR="00C4018F" w:rsidRPr="00A21EB8" w:rsidRDefault="00C4018F" w:rsidP="004151C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96A625A" w14:textId="4703BD09" w:rsidR="00A9204E" w:rsidRPr="00A21EB8" w:rsidRDefault="00C4018F" w:rsidP="007260C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Linux b</w:t>
      </w:r>
      <w:r w:rsidR="007260C6" w:rsidRPr="00A21EB8">
        <w:rPr>
          <w:rFonts w:ascii="Times New Roman" w:hAnsi="Times New Roman" w:cs="Times New Roman"/>
          <w:sz w:val="40"/>
          <w:szCs w:val="40"/>
        </w:rPr>
        <w:t>asic commands with</w:t>
      </w:r>
      <w:r w:rsidRPr="00A21EB8">
        <w:rPr>
          <w:rFonts w:ascii="Times New Roman" w:hAnsi="Times New Roman" w:cs="Times New Roman"/>
          <w:sz w:val="40"/>
          <w:szCs w:val="40"/>
        </w:rPr>
        <w:t xml:space="preserve"> </w:t>
      </w:r>
      <w:r w:rsidR="007260C6" w:rsidRPr="00A21EB8">
        <w:rPr>
          <w:rFonts w:ascii="Times New Roman" w:hAnsi="Times New Roman" w:cs="Times New Roman"/>
          <w:sz w:val="40"/>
          <w:szCs w:val="40"/>
        </w:rPr>
        <w:t>syntax &amp; example</w:t>
      </w:r>
      <w:r w:rsidRPr="00A21EB8">
        <w:rPr>
          <w:rFonts w:ascii="Times New Roman" w:hAnsi="Times New Roman" w:cs="Times New Roman"/>
          <w:sz w:val="40"/>
          <w:szCs w:val="40"/>
        </w:rPr>
        <w:t>?</w:t>
      </w:r>
    </w:p>
    <w:p w14:paraId="7577D25D" w14:textId="4B1BEEC3" w:rsidR="00C4018F" w:rsidRPr="00A21EB8" w:rsidRDefault="00C4018F" w:rsidP="00C401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Touch: - it is used to create a files</w:t>
      </w:r>
    </w:p>
    <w:p w14:paraId="477D3D86" w14:textId="4C7624C3" w:rsidR="00C4018F" w:rsidRPr="00A21EB8" w:rsidRDefault="00C4018F" w:rsidP="00C4018F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touch &lt;filename1&gt; &lt;filename2&gt;</w:t>
      </w:r>
    </w:p>
    <w:p w14:paraId="1E4BA70E" w14:textId="1E036019" w:rsidR="00C4018F" w:rsidRPr="00A21EB8" w:rsidRDefault="00C4018F" w:rsidP="00C4018F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touch file1 file2</w:t>
      </w:r>
    </w:p>
    <w:p w14:paraId="028A64D8" w14:textId="3DBC892D" w:rsidR="00C4018F" w:rsidRPr="00A21EB8" w:rsidRDefault="00C4018F" w:rsidP="00C401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Ls: - it is used display the list</w:t>
      </w:r>
    </w:p>
    <w:p w14:paraId="53DEE733" w14:textId="448A0EC3" w:rsidR="00C4018F" w:rsidRPr="00A21EB8" w:rsidRDefault="00C4018F" w:rsidP="00C4018F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ls</w:t>
      </w:r>
    </w:p>
    <w:p w14:paraId="7F65315E" w14:textId="77777777" w:rsidR="00C4018F" w:rsidRPr="00A21EB8" w:rsidRDefault="00C4018F" w:rsidP="00C4018F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</w:rPr>
      </w:pPr>
    </w:p>
    <w:p w14:paraId="3CA3E50F" w14:textId="491F1241" w:rsidR="00C4018F" w:rsidRPr="00A21EB8" w:rsidRDefault="00C4018F" w:rsidP="00C401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21EB8">
        <w:rPr>
          <w:rFonts w:ascii="Times New Roman" w:hAnsi="Times New Roman" w:cs="Times New Roman"/>
          <w:sz w:val="40"/>
          <w:szCs w:val="40"/>
        </w:rPr>
        <w:lastRenderedPageBreak/>
        <w:t>Mkdir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: - it is used to create directories</w:t>
      </w:r>
    </w:p>
    <w:p w14:paraId="71358D05" w14:textId="6932E348" w:rsidR="00C4018F" w:rsidRPr="00A21EB8" w:rsidRDefault="00C4018F" w:rsidP="00C4018F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Syntax: - 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mkdir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 xml:space="preserve">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dirname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</w:t>
      </w:r>
    </w:p>
    <w:p w14:paraId="60463E36" w14:textId="6823DDE1" w:rsidR="00C4018F" w:rsidRPr="00A21EB8" w:rsidRDefault="00C4018F" w:rsidP="00C4018F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Example 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mkdir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 xml:space="preserve"> day</w:t>
      </w:r>
    </w:p>
    <w:p w14:paraId="4303EEF5" w14:textId="66606A84" w:rsidR="00C4018F" w:rsidRPr="00A21EB8" w:rsidRDefault="00C4018F" w:rsidP="00C401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Cd: - it is used to change the directories</w:t>
      </w:r>
    </w:p>
    <w:p w14:paraId="1BE336FA" w14:textId="5A00558B" w:rsidR="00C4018F" w:rsidRPr="00A21EB8" w:rsidRDefault="00C4018F" w:rsidP="00C4018F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cd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directoryname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</w:t>
      </w:r>
    </w:p>
    <w:p w14:paraId="59DE8A9D" w14:textId="2E768E27" w:rsidR="00C4018F" w:rsidRPr="00A21EB8" w:rsidRDefault="00C4018F" w:rsidP="00C4018F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cd day</w:t>
      </w:r>
    </w:p>
    <w:p w14:paraId="153832BB" w14:textId="5A4921E6" w:rsidR="00C4018F" w:rsidRPr="00A21EB8" w:rsidRDefault="00C4018F" w:rsidP="00C401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Cd</w:t>
      </w:r>
      <w:proofErr w:type="gramStart"/>
      <w:r w:rsidRPr="00A21EB8">
        <w:rPr>
          <w:rFonts w:ascii="Times New Roman" w:hAnsi="Times New Roman" w:cs="Times New Roman"/>
          <w:sz w:val="40"/>
          <w:szCs w:val="40"/>
        </w:rPr>
        <w:t xml:space="preserve"> ..</w:t>
      </w:r>
      <w:proofErr w:type="gramEnd"/>
      <w:r w:rsidRPr="00A21EB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21EB8">
        <w:rPr>
          <w:rFonts w:ascii="Times New Roman" w:hAnsi="Times New Roman" w:cs="Times New Roman"/>
          <w:sz w:val="40"/>
          <w:szCs w:val="40"/>
        </w:rPr>
        <w:t>:-</w:t>
      </w:r>
      <w:proofErr w:type="gramEnd"/>
      <w:r w:rsidRPr="00A21EB8">
        <w:rPr>
          <w:rFonts w:ascii="Times New Roman" w:hAnsi="Times New Roman" w:cs="Times New Roman"/>
          <w:sz w:val="40"/>
          <w:szCs w:val="40"/>
        </w:rPr>
        <w:t xml:space="preserve"> it is used to come out of directory</w:t>
      </w:r>
    </w:p>
    <w:p w14:paraId="42A66AA5" w14:textId="0B3D7315" w:rsidR="00C4018F" w:rsidRPr="00A21EB8" w:rsidRDefault="00C4018F" w:rsidP="00C4018F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cd</w:t>
      </w:r>
      <w:proofErr w:type="gramStart"/>
      <w:r w:rsidRPr="00A21EB8">
        <w:rPr>
          <w:rFonts w:ascii="Times New Roman" w:hAnsi="Times New Roman" w:cs="Times New Roman"/>
          <w:sz w:val="40"/>
          <w:szCs w:val="40"/>
        </w:rPr>
        <w:t xml:space="preserve"> ..</w:t>
      </w:r>
      <w:proofErr w:type="gramEnd"/>
    </w:p>
    <w:p w14:paraId="4F7491A5" w14:textId="4210A185" w:rsidR="00C4018F" w:rsidRPr="00A21EB8" w:rsidRDefault="00C4018F" w:rsidP="00C401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21EB8">
        <w:rPr>
          <w:rFonts w:ascii="Times New Roman" w:hAnsi="Times New Roman" w:cs="Times New Roman"/>
          <w:sz w:val="40"/>
          <w:szCs w:val="40"/>
        </w:rPr>
        <w:t>Pwd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: - it will print the present working directory.</w:t>
      </w:r>
    </w:p>
    <w:p w14:paraId="13113799" w14:textId="51FFA900" w:rsidR="00C4018F" w:rsidRPr="00A21EB8" w:rsidRDefault="00C4018F" w:rsidP="00C67254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Syntax: - 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pwd</w:t>
      </w:r>
      <w:proofErr w:type="spellEnd"/>
    </w:p>
    <w:p w14:paraId="5803347F" w14:textId="243F99EB" w:rsidR="00C67254" w:rsidRPr="00A21EB8" w:rsidRDefault="00C67254" w:rsidP="00C672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21EB8">
        <w:rPr>
          <w:rFonts w:ascii="Times New Roman" w:hAnsi="Times New Roman" w:cs="Times New Roman"/>
          <w:sz w:val="40"/>
          <w:szCs w:val="40"/>
        </w:rPr>
        <w:t>Whoami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: - it will print to know about username.</w:t>
      </w:r>
    </w:p>
    <w:p w14:paraId="37009FC4" w14:textId="6EF41D34" w:rsidR="00C67254" w:rsidRPr="00A21EB8" w:rsidRDefault="00C67254" w:rsidP="00C67254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Syntax: - 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whoami</w:t>
      </w:r>
      <w:proofErr w:type="spellEnd"/>
    </w:p>
    <w:p w14:paraId="2611379F" w14:textId="73D2E19D" w:rsidR="00C67254" w:rsidRPr="00A21EB8" w:rsidRDefault="00C67254" w:rsidP="00C672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21EB8">
        <w:rPr>
          <w:rFonts w:ascii="Times New Roman" w:hAnsi="Times New Roman" w:cs="Times New Roman"/>
          <w:sz w:val="40"/>
          <w:szCs w:val="40"/>
        </w:rPr>
        <w:t>vi,nano</w:t>
      </w:r>
      <w:proofErr w:type="gramEnd"/>
      <w:r w:rsidRPr="00A21EB8">
        <w:rPr>
          <w:rFonts w:ascii="Times New Roman" w:hAnsi="Times New Roman" w:cs="Times New Roman"/>
          <w:sz w:val="40"/>
          <w:szCs w:val="40"/>
        </w:rPr>
        <w:t>,vim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: - it is all editors to insert the data in the file.</w:t>
      </w:r>
    </w:p>
    <w:p w14:paraId="306B0617" w14:textId="77777777" w:rsidR="00C67254" w:rsidRPr="00A21EB8" w:rsidRDefault="00C67254" w:rsidP="00C67254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Syntax: - vi &lt;filename&gt;, nano &lt;filename&gt;, </w:t>
      </w:r>
    </w:p>
    <w:p w14:paraId="7C263DDD" w14:textId="14D5643E" w:rsidR="00C67254" w:rsidRPr="00A21EB8" w:rsidRDefault="00C67254" w:rsidP="00C67254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vim &lt;filename&gt;</w:t>
      </w:r>
    </w:p>
    <w:p w14:paraId="597367BA" w14:textId="551D3E59" w:rsidR="00C67254" w:rsidRPr="00A21EB8" w:rsidRDefault="00C67254" w:rsidP="00C67254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example: - </w:t>
      </w:r>
      <w:proofErr w:type="gramStart"/>
      <w:r w:rsidRPr="00A21EB8">
        <w:rPr>
          <w:rFonts w:ascii="Times New Roman" w:hAnsi="Times New Roman" w:cs="Times New Roman"/>
          <w:sz w:val="40"/>
          <w:szCs w:val="40"/>
        </w:rPr>
        <w:t>vi day</w:t>
      </w:r>
      <w:proofErr w:type="gramEnd"/>
      <w:r w:rsidRPr="00A21EB8">
        <w:rPr>
          <w:rFonts w:ascii="Times New Roman" w:hAnsi="Times New Roman" w:cs="Times New Roman"/>
          <w:sz w:val="40"/>
          <w:szCs w:val="40"/>
        </w:rPr>
        <w:t>, nano day, vim day</w:t>
      </w:r>
    </w:p>
    <w:p w14:paraId="5DEDBBDD" w14:textId="2ED82F8D" w:rsidR="00C67254" w:rsidRPr="00A21EB8" w:rsidRDefault="00C67254" w:rsidP="00C672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Cat: - it will display the data inside the file.</w:t>
      </w:r>
    </w:p>
    <w:p w14:paraId="38C4A98E" w14:textId="71F62C90" w:rsidR="00C67254" w:rsidRPr="00A21EB8" w:rsidRDefault="00C67254" w:rsidP="00C67254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cat &lt;filename&gt;</w:t>
      </w:r>
    </w:p>
    <w:p w14:paraId="0C1883DB" w14:textId="3E5A4C86" w:rsidR="00C67254" w:rsidRPr="00A21EB8" w:rsidRDefault="00C67254" w:rsidP="00C67254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cat day</w:t>
      </w:r>
    </w:p>
    <w:p w14:paraId="29369336" w14:textId="09074088" w:rsidR="00C67254" w:rsidRPr="00A21EB8" w:rsidRDefault="00C67254" w:rsidP="00C672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Cat &gt; filename: - it will override the old data and saves the new data.</w:t>
      </w:r>
    </w:p>
    <w:p w14:paraId="764356D4" w14:textId="5A485125" w:rsidR="00C67254" w:rsidRPr="00A21EB8" w:rsidRDefault="00C67254" w:rsidP="00C67254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cat &gt; &lt;filename&gt;</w:t>
      </w:r>
    </w:p>
    <w:p w14:paraId="235DEA56" w14:textId="14E3D4EE" w:rsidR="00C67254" w:rsidRPr="00A21EB8" w:rsidRDefault="00C67254" w:rsidP="00C67254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cat &gt; day</w:t>
      </w:r>
    </w:p>
    <w:p w14:paraId="036C71D3" w14:textId="14432E3D" w:rsidR="00C67254" w:rsidRPr="00A21EB8" w:rsidRDefault="00C67254" w:rsidP="00C672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Cat &gt;&gt;</w:t>
      </w:r>
      <w:proofErr w:type="gramStart"/>
      <w:r w:rsidRPr="00A21EB8">
        <w:rPr>
          <w:rFonts w:ascii="Times New Roman" w:hAnsi="Times New Roman" w:cs="Times New Roman"/>
          <w:sz w:val="40"/>
          <w:szCs w:val="40"/>
        </w:rPr>
        <w:t>filename:-</w:t>
      </w:r>
      <w:proofErr w:type="gramEnd"/>
      <w:r w:rsidRPr="00A21EB8">
        <w:rPr>
          <w:rFonts w:ascii="Times New Roman" w:hAnsi="Times New Roman" w:cs="Times New Roman"/>
          <w:sz w:val="40"/>
          <w:szCs w:val="40"/>
        </w:rPr>
        <w:t xml:space="preserve"> it will keep the old data and also it will saves the new data.</w:t>
      </w:r>
    </w:p>
    <w:p w14:paraId="7051A5D6" w14:textId="559B5E5F" w:rsidR="00C67254" w:rsidRPr="00A21EB8" w:rsidRDefault="00C67254" w:rsidP="00C67254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cat&gt;&gt;&lt;filename&gt;</w:t>
      </w:r>
    </w:p>
    <w:p w14:paraId="44803695" w14:textId="709E54F0" w:rsidR="00C67254" w:rsidRPr="00A21EB8" w:rsidRDefault="00C67254" w:rsidP="00C67254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cat&gt;&gt; day</w:t>
      </w:r>
    </w:p>
    <w:p w14:paraId="0BC2B538" w14:textId="3292285D" w:rsidR="00C67254" w:rsidRPr="00A21EB8" w:rsidRDefault="009E4AF8" w:rsidP="00F229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lastRenderedPageBreak/>
        <w:t>Cp: - it will copy data from one file to another file</w:t>
      </w:r>
    </w:p>
    <w:p w14:paraId="2C2341E4" w14:textId="076E4336" w:rsidR="009E4AF8" w:rsidRPr="00A21EB8" w:rsidRDefault="009E4AF8" w:rsidP="009E4AF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cp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source_file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dest_file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</w:t>
      </w:r>
    </w:p>
    <w:p w14:paraId="2C151EA6" w14:textId="77D701D4" w:rsidR="009E4AF8" w:rsidRPr="00A21EB8" w:rsidRDefault="009E4AF8" w:rsidP="009E4AF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cp day good</w:t>
      </w:r>
    </w:p>
    <w:p w14:paraId="0E6E28AA" w14:textId="5A36B02D" w:rsidR="009E4AF8" w:rsidRPr="00A21EB8" w:rsidRDefault="009E4AF8" w:rsidP="009E4A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Cp -r: - it will copy the entire directory</w:t>
      </w:r>
    </w:p>
    <w:p w14:paraId="7067D799" w14:textId="7ABA05ED" w:rsidR="009E4AF8" w:rsidRPr="00A21EB8" w:rsidRDefault="009E4AF8" w:rsidP="009E4AF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cp -r &lt;source-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dest_dir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</w:t>
      </w:r>
    </w:p>
    <w:p w14:paraId="4D82421E" w14:textId="3E88E0BF" w:rsidR="009E4AF8" w:rsidRPr="00A21EB8" w:rsidRDefault="009E4AF8" w:rsidP="009E4AF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cp -r day good</w:t>
      </w:r>
    </w:p>
    <w:p w14:paraId="2422C5D2" w14:textId="352D442D" w:rsidR="009E4AF8" w:rsidRPr="00A21EB8" w:rsidRDefault="009E4AF8" w:rsidP="009E4A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Mv: - it will used as to move data from one file to another file and also uses as rename the filename.</w:t>
      </w:r>
    </w:p>
    <w:p w14:paraId="56AD1D09" w14:textId="1300667B" w:rsidR="009E4AF8" w:rsidRPr="00A21EB8" w:rsidRDefault="009E4AF8" w:rsidP="009E4AF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mv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source_file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dest_file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</w:t>
      </w:r>
    </w:p>
    <w:p w14:paraId="11683615" w14:textId="249D3855" w:rsidR="009E4AF8" w:rsidRPr="00A21EB8" w:rsidRDefault="009E4AF8" w:rsidP="009E4AF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mv day good</w:t>
      </w:r>
    </w:p>
    <w:p w14:paraId="3E86E162" w14:textId="5BF53107" w:rsidR="009E4AF8" w:rsidRPr="00A21EB8" w:rsidRDefault="009E4AF8" w:rsidP="009E4A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Rm: - remove the file</w:t>
      </w:r>
    </w:p>
    <w:p w14:paraId="6866AF69" w14:textId="0F4D289A" w:rsidR="009E4AF8" w:rsidRPr="00A21EB8" w:rsidRDefault="009E4AF8" w:rsidP="009E4AF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Syntax: - rm&lt;filename&gt;</w:t>
      </w:r>
    </w:p>
    <w:p w14:paraId="1E1B59B0" w14:textId="33DE12A6" w:rsidR="009E4AF8" w:rsidRPr="00A21EB8" w:rsidRDefault="009E4AF8" w:rsidP="009E4AF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 rm day</w:t>
      </w:r>
    </w:p>
    <w:p w14:paraId="697E2D70" w14:textId="66EC863D" w:rsidR="009E4AF8" w:rsidRPr="00A21EB8" w:rsidRDefault="009E4AF8" w:rsidP="009E4A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Rm 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: - to delete empty the directory.</w:t>
      </w:r>
    </w:p>
    <w:p w14:paraId="0D1E067A" w14:textId="003178F1" w:rsidR="009E4AF8" w:rsidRPr="00A21EB8" w:rsidRDefault="009E4AF8" w:rsidP="009E4AF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Syntax: - 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rmdir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 xml:space="preserve">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dir</w:t>
      </w:r>
      <w:r w:rsidR="00A21EB8" w:rsidRPr="00A21EB8">
        <w:rPr>
          <w:rFonts w:ascii="Times New Roman" w:hAnsi="Times New Roman" w:cs="Times New Roman"/>
          <w:sz w:val="40"/>
          <w:szCs w:val="40"/>
        </w:rPr>
        <w:t>_</w:t>
      </w:r>
      <w:r w:rsidRPr="00A21EB8">
        <w:rPr>
          <w:rFonts w:ascii="Times New Roman" w:hAnsi="Times New Roman" w:cs="Times New Roman"/>
          <w:sz w:val="40"/>
          <w:szCs w:val="40"/>
        </w:rPr>
        <w:t>name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</w:t>
      </w:r>
    </w:p>
    <w:p w14:paraId="202E77DD" w14:textId="1AE6CF25" w:rsidR="009E4AF8" w:rsidRPr="00A21EB8" w:rsidRDefault="009E4AF8" w:rsidP="009E4AF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Example: - 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rmdir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 xml:space="preserve"> day</w:t>
      </w:r>
    </w:p>
    <w:p w14:paraId="23A57105" w14:textId="7D9EBBD1" w:rsidR="009E4AF8" w:rsidRPr="00A21EB8" w:rsidRDefault="009E4AF8" w:rsidP="009E4AF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21EB8">
        <w:rPr>
          <w:rFonts w:ascii="Times New Roman" w:hAnsi="Times New Roman" w:cs="Times New Roman"/>
          <w:sz w:val="40"/>
          <w:szCs w:val="40"/>
        </w:rPr>
        <w:t>Rmdir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 xml:space="preserve"> -</w:t>
      </w:r>
      <w:proofErr w:type="gramStart"/>
      <w:r w:rsidRPr="00A21EB8">
        <w:rPr>
          <w:rFonts w:ascii="Times New Roman" w:hAnsi="Times New Roman" w:cs="Times New Roman"/>
          <w:sz w:val="40"/>
          <w:szCs w:val="40"/>
        </w:rPr>
        <w:t>rf:-</w:t>
      </w:r>
      <w:proofErr w:type="gramEnd"/>
      <w:r w:rsidRPr="00A21EB8">
        <w:rPr>
          <w:rFonts w:ascii="Times New Roman" w:hAnsi="Times New Roman" w:cs="Times New Roman"/>
          <w:sz w:val="40"/>
          <w:szCs w:val="40"/>
        </w:rPr>
        <w:t xml:space="preserve"> it will delete non empty directory</w:t>
      </w:r>
    </w:p>
    <w:p w14:paraId="4D982D92" w14:textId="04F95852" w:rsidR="009E4AF8" w:rsidRPr="00A21EB8" w:rsidRDefault="009E4AF8" w:rsidP="00A21EB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 xml:space="preserve">Syntax: - 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rmdir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 xml:space="preserve"> -rf &lt;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dir</w:t>
      </w:r>
      <w:r w:rsidR="00A21EB8" w:rsidRPr="00A21EB8">
        <w:rPr>
          <w:rFonts w:ascii="Times New Roman" w:hAnsi="Times New Roman" w:cs="Times New Roman"/>
          <w:sz w:val="40"/>
          <w:szCs w:val="40"/>
        </w:rPr>
        <w:t>_</w:t>
      </w:r>
      <w:r w:rsidRPr="00A21EB8">
        <w:rPr>
          <w:rFonts w:ascii="Times New Roman" w:hAnsi="Times New Roman" w:cs="Times New Roman"/>
          <w:sz w:val="40"/>
          <w:szCs w:val="40"/>
        </w:rPr>
        <w:t>name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>&gt;</w:t>
      </w:r>
    </w:p>
    <w:p w14:paraId="6CBE000E" w14:textId="5812A512" w:rsidR="00A21EB8" w:rsidRPr="00A21EB8" w:rsidRDefault="00A21EB8" w:rsidP="00A21EB8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 w:rsidRPr="00A21EB8">
        <w:rPr>
          <w:rFonts w:ascii="Times New Roman" w:hAnsi="Times New Roman" w:cs="Times New Roman"/>
          <w:sz w:val="40"/>
          <w:szCs w:val="40"/>
        </w:rPr>
        <w:t>Example: -</w:t>
      </w:r>
      <w:proofErr w:type="spellStart"/>
      <w:r w:rsidRPr="00A21EB8">
        <w:rPr>
          <w:rFonts w:ascii="Times New Roman" w:hAnsi="Times New Roman" w:cs="Times New Roman"/>
          <w:sz w:val="40"/>
          <w:szCs w:val="40"/>
        </w:rPr>
        <w:t>rmdir</w:t>
      </w:r>
      <w:proofErr w:type="spellEnd"/>
      <w:r w:rsidRPr="00A21EB8">
        <w:rPr>
          <w:rFonts w:ascii="Times New Roman" w:hAnsi="Times New Roman" w:cs="Times New Roman"/>
          <w:sz w:val="40"/>
          <w:szCs w:val="40"/>
        </w:rPr>
        <w:t xml:space="preserve"> -rf day</w:t>
      </w:r>
    </w:p>
    <w:p w14:paraId="2908858E" w14:textId="77777777" w:rsidR="009E4AF8" w:rsidRPr="009E4AF8" w:rsidRDefault="009E4AF8" w:rsidP="009E4AF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2E1216FD" w14:textId="77777777" w:rsidR="009E4AF8" w:rsidRPr="009E4AF8" w:rsidRDefault="009E4AF8" w:rsidP="009E4AF8">
      <w:pPr>
        <w:rPr>
          <w:rFonts w:ascii="Times New Roman" w:hAnsi="Times New Roman" w:cs="Times New Roman"/>
          <w:sz w:val="40"/>
          <w:szCs w:val="40"/>
        </w:rPr>
      </w:pPr>
    </w:p>
    <w:p w14:paraId="6568A9D8" w14:textId="77777777" w:rsidR="009E4AF8" w:rsidRPr="009E4AF8" w:rsidRDefault="009E4AF8" w:rsidP="009E4AF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27356401" w14:textId="77777777" w:rsidR="009E4AF8" w:rsidRPr="009E4AF8" w:rsidRDefault="009E4AF8" w:rsidP="009E4AF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36FDB801" w14:textId="77777777" w:rsidR="009E4AF8" w:rsidRPr="009E4AF8" w:rsidRDefault="009E4AF8" w:rsidP="009E4AF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1B2F121F" w14:textId="77777777" w:rsidR="009E4AF8" w:rsidRPr="009E4AF8" w:rsidRDefault="009E4AF8" w:rsidP="009E4AF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06235DA1" w14:textId="77777777" w:rsidR="00C67254" w:rsidRDefault="00C67254" w:rsidP="00C67254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7622F31B" w14:textId="5F5C45FF" w:rsidR="00C67254" w:rsidRPr="00C67254" w:rsidRDefault="00C67254" w:rsidP="00C67254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1E05871E" w14:textId="77777777" w:rsidR="00C67254" w:rsidRPr="00C67254" w:rsidRDefault="00C67254" w:rsidP="00C67254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3EA641F7" w14:textId="77777777" w:rsidR="00C4018F" w:rsidRPr="00C4018F" w:rsidRDefault="00C4018F" w:rsidP="00C4018F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3D7648E2" w14:textId="47B2F0C0" w:rsidR="00C4018F" w:rsidRPr="007260C6" w:rsidRDefault="00C4018F" w:rsidP="00C4018F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sectPr w:rsidR="00C4018F" w:rsidRPr="0072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6F38F2"/>
    <w:multiLevelType w:val="hybridMultilevel"/>
    <w:tmpl w:val="D2DAAE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C911D4"/>
    <w:multiLevelType w:val="hybridMultilevel"/>
    <w:tmpl w:val="6206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7885343">
    <w:abstractNumId w:val="19"/>
  </w:num>
  <w:num w:numId="2" w16cid:durableId="695427552">
    <w:abstractNumId w:val="12"/>
  </w:num>
  <w:num w:numId="3" w16cid:durableId="1330059569">
    <w:abstractNumId w:val="10"/>
  </w:num>
  <w:num w:numId="4" w16cid:durableId="1386878440">
    <w:abstractNumId w:val="21"/>
  </w:num>
  <w:num w:numId="5" w16cid:durableId="1006178829">
    <w:abstractNumId w:val="13"/>
  </w:num>
  <w:num w:numId="6" w16cid:durableId="1440682019">
    <w:abstractNumId w:val="16"/>
  </w:num>
  <w:num w:numId="7" w16cid:durableId="1950622993">
    <w:abstractNumId w:val="18"/>
  </w:num>
  <w:num w:numId="8" w16cid:durableId="1685203456">
    <w:abstractNumId w:val="9"/>
  </w:num>
  <w:num w:numId="9" w16cid:durableId="704520485">
    <w:abstractNumId w:val="7"/>
  </w:num>
  <w:num w:numId="10" w16cid:durableId="311058847">
    <w:abstractNumId w:val="6"/>
  </w:num>
  <w:num w:numId="11" w16cid:durableId="673924772">
    <w:abstractNumId w:val="5"/>
  </w:num>
  <w:num w:numId="12" w16cid:durableId="1220895682">
    <w:abstractNumId w:val="4"/>
  </w:num>
  <w:num w:numId="13" w16cid:durableId="2027320107">
    <w:abstractNumId w:val="8"/>
  </w:num>
  <w:num w:numId="14" w16cid:durableId="573199145">
    <w:abstractNumId w:val="3"/>
  </w:num>
  <w:num w:numId="15" w16cid:durableId="1518275623">
    <w:abstractNumId w:val="2"/>
  </w:num>
  <w:num w:numId="16" w16cid:durableId="1590776781">
    <w:abstractNumId w:val="1"/>
  </w:num>
  <w:num w:numId="17" w16cid:durableId="1088187746">
    <w:abstractNumId w:val="0"/>
  </w:num>
  <w:num w:numId="18" w16cid:durableId="2042854545">
    <w:abstractNumId w:val="14"/>
  </w:num>
  <w:num w:numId="19" w16cid:durableId="696927581">
    <w:abstractNumId w:val="15"/>
  </w:num>
  <w:num w:numId="20" w16cid:durableId="1267688197">
    <w:abstractNumId w:val="20"/>
  </w:num>
  <w:num w:numId="21" w16cid:durableId="1744374414">
    <w:abstractNumId w:val="17"/>
  </w:num>
  <w:num w:numId="22" w16cid:durableId="1380861286">
    <w:abstractNumId w:val="11"/>
  </w:num>
  <w:num w:numId="23" w16cid:durableId="1178615057">
    <w:abstractNumId w:val="24"/>
  </w:num>
  <w:num w:numId="24" w16cid:durableId="1726831524">
    <w:abstractNumId w:val="23"/>
  </w:num>
  <w:num w:numId="25" w16cid:durableId="20237745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C6"/>
    <w:rsid w:val="004151C8"/>
    <w:rsid w:val="00645252"/>
    <w:rsid w:val="006D3D74"/>
    <w:rsid w:val="007260C6"/>
    <w:rsid w:val="0083569A"/>
    <w:rsid w:val="009E4AF8"/>
    <w:rsid w:val="00A21EB8"/>
    <w:rsid w:val="00A9204E"/>
    <w:rsid w:val="00C4018F"/>
    <w:rsid w:val="00C6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E6AA"/>
  <w15:chartTrackingRefBased/>
  <w15:docId w15:val="{DD8AECEA-93B7-4EF9-873A-3A0065E5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2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52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1</cp:revision>
  <dcterms:created xsi:type="dcterms:W3CDTF">2022-10-05T12:51:00Z</dcterms:created>
  <dcterms:modified xsi:type="dcterms:W3CDTF">2022-10-05T13:43:00Z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