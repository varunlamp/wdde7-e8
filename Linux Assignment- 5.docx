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DD39" w14:textId="5BEF0F13" w:rsidR="00A9204E" w:rsidRDefault="009F7E10" w:rsidP="009F7E1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9F7E10">
        <w:rPr>
          <w:rFonts w:ascii="Times New Roman" w:hAnsi="Times New Roman" w:cs="Times New Roman"/>
          <w:b/>
          <w:bCs/>
          <w:color w:val="FF0000"/>
          <w:sz w:val="44"/>
          <w:szCs w:val="44"/>
          <w:u w:val="single"/>
          <w:lang w:val="en-IN"/>
        </w:rPr>
        <w:t>Linux Assignment -5</w:t>
      </w:r>
    </w:p>
    <w:p w14:paraId="7D222DD5" w14:textId="23452DBB" w:rsidR="009F7E10" w:rsidRDefault="009F7E10" w:rsidP="009F7E10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2FF82165" w14:textId="1FC77D9E" w:rsidR="009F7E10" w:rsidRDefault="009F7E10" w:rsidP="009F7E1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Write a program for case statements?</w:t>
      </w:r>
    </w:p>
    <w:p w14:paraId="432AD09E" w14:textId="204D5622" w:rsidR="009F7E10" w:rsidRDefault="00160C5A" w:rsidP="009F7E10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160C5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 xml:space="preserve"> </w:t>
      </w:r>
      <w:r w:rsidRPr="00160C5A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-</w:t>
      </w:r>
    </w:p>
    <w:p w14:paraId="51EE2B18" w14:textId="20A24257" w:rsidR="00160C5A" w:rsidRDefault="001D18B4" w:rsidP="009F7E10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  <w:r w:rsidRPr="001D18B4">
        <w:rPr>
          <w:rFonts w:ascii="Times New Roman" w:hAnsi="Times New Roman" w:cs="Times New Roman"/>
          <w:color w:val="FF0000"/>
          <w:sz w:val="40"/>
          <w:szCs w:val="40"/>
          <w:lang w:val="en-IN"/>
        </w:rPr>
        <w:drawing>
          <wp:inline distT="0" distB="0" distL="0" distR="0" wp14:anchorId="0BD7D941" wp14:editId="72B63753">
            <wp:extent cx="3810330" cy="344453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F63F" w14:textId="37F19BFD" w:rsidR="001D18B4" w:rsidRDefault="001D18B4" w:rsidP="009F7E10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</w:p>
    <w:p w14:paraId="4AFA0F3A" w14:textId="641485A6" w:rsidR="001D18B4" w:rsidRDefault="001D18B4" w:rsidP="009F7E10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1D18B4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02580C0C" w14:textId="599E6141" w:rsidR="001D18B4" w:rsidRDefault="001D18B4" w:rsidP="009F7E10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  <w:r w:rsidRPr="001D18B4">
        <w:rPr>
          <w:rFonts w:ascii="Times New Roman" w:hAnsi="Times New Roman" w:cs="Times New Roman"/>
          <w:color w:val="FF0000"/>
          <w:sz w:val="40"/>
          <w:szCs w:val="40"/>
          <w:lang w:val="en-IN"/>
        </w:rPr>
        <w:drawing>
          <wp:inline distT="0" distB="0" distL="0" distR="0" wp14:anchorId="6A0C59FC" wp14:editId="76E5136D">
            <wp:extent cx="4595258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EA08" w14:textId="01BB3C57" w:rsidR="004E6D60" w:rsidRDefault="004E6D60" w:rsidP="009F7E10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</w:p>
    <w:p w14:paraId="0706978C" w14:textId="1081E3BC" w:rsidR="004E6D60" w:rsidRDefault="00EA7555" w:rsidP="004E6D6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lastRenderedPageBreak/>
        <w:t>Examples of array programs in bash?</w:t>
      </w:r>
    </w:p>
    <w:p w14:paraId="620A6D53" w14:textId="17447D83" w:rsidR="00EA7555" w:rsidRPr="004E45B7" w:rsidRDefault="00EA7555" w:rsidP="00EA7555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 -</w:t>
      </w:r>
    </w:p>
    <w:p w14:paraId="33A84FBC" w14:textId="398FC2C9" w:rsidR="00EA7555" w:rsidRDefault="00EA7555" w:rsidP="00EA755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EA7555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0891EC20" wp14:editId="611C29F1">
            <wp:extent cx="4214225" cy="16232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7BB3" w14:textId="6E066455" w:rsidR="00EA7555" w:rsidRDefault="00EA7555" w:rsidP="00EA755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0643F6B6" w14:textId="604F6C06" w:rsidR="00EA7555" w:rsidRPr="004E45B7" w:rsidRDefault="00EA7555" w:rsidP="00EA7555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61F00C80" w14:textId="7F0130DE" w:rsidR="00EA7555" w:rsidRDefault="00EA7555" w:rsidP="00EA755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EA7555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43CA13B5" wp14:editId="3A62E53D">
            <wp:extent cx="5494496" cy="159271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C170" w14:textId="4355CB37" w:rsidR="00EA7555" w:rsidRDefault="00EA7555" w:rsidP="00EA755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D61DB9D" w14:textId="2B52AE72" w:rsidR="00EA7555" w:rsidRPr="004E45B7" w:rsidRDefault="00EA7555" w:rsidP="00EA7555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Example: -2</w:t>
      </w:r>
    </w:p>
    <w:p w14:paraId="1DFB27F4" w14:textId="584A0F6E" w:rsidR="00EA7555" w:rsidRDefault="00A43AFF" w:rsidP="00EA755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A43AFF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drawing>
          <wp:inline distT="0" distB="0" distL="0" distR="0" wp14:anchorId="415A91CF" wp14:editId="4A988599">
            <wp:extent cx="2606266" cy="12574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C86D" w14:textId="0D491843" w:rsidR="00A43AFF" w:rsidRDefault="00A43AFF" w:rsidP="00EA755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834737E" w14:textId="14DE5E51" w:rsidR="00A43AFF" w:rsidRPr="004E45B7" w:rsidRDefault="00A43AFF" w:rsidP="00EA7555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31D50DD6" w14:textId="537AE25E" w:rsidR="00A43AFF" w:rsidRDefault="00A43AFF" w:rsidP="00EA7555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A43AFF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7A9F6DBF" wp14:editId="5142372A">
            <wp:extent cx="3261643" cy="12421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245D" w14:textId="10498F28" w:rsidR="000071AD" w:rsidRDefault="000071AD" w:rsidP="000071A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lastRenderedPageBreak/>
        <w:t>Write two programs using</w:t>
      </w:r>
      <w:r w:rsidRPr="000071AD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functions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 xml:space="preserve"> in bash?</w:t>
      </w:r>
    </w:p>
    <w:p w14:paraId="7105A515" w14:textId="2BD1A0BA" w:rsidR="004E45B7" w:rsidRPr="004E45B7" w:rsidRDefault="004E45B7" w:rsidP="004E45B7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 -</w:t>
      </w:r>
    </w:p>
    <w:p w14:paraId="2D951BDB" w14:textId="7CEF24AC" w:rsidR="000071AD" w:rsidRDefault="000071AD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0071AD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6221FA6E" wp14:editId="4C912CF8">
            <wp:extent cx="2209992" cy="123454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D8BC" w14:textId="77777777" w:rsid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2BBFFF7C" w14:textId="73A3050E" w:rsidR="00566864" w:rsidRPr="00566864" w:rsidRDefault="00566864" w:rsidP="000071AD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566864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7A01425C" w14:textId="018A145B" w:rsid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66864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0F7F047A" wp14:editId="16DB7A4A">
            <wp:extent cx="3139712" cy="49534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9750" w14:textId="6E28B100" w:rsid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2A1B49A5" w14:textId="18E8CF79" w:rsidR="00566864" w:rsidRDefault="00566864" w:rsidP="000071AD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Example 2: -</w:t>
      </w:r>
    </w:p>
    <w:p w14:paraId="366C05A9" w14:textId="292FF524" w:rsidR="004E45B7" w:rsidRPr="004E45B7" w:rsidRDefault="004E45B7" w:rsidP="004E45B7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 -</w:t>
      </w:r>
    </w:p>
    <w:p w14:paraId="01DAF09E" w14:textId="7AD61E4D" w:rsid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  <w:r w:rsidRPr="00566864"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  <w:drawing>
          <wp:inline distT="0" distB="0" distL="0" distR="0" wp14:anchorId="7EA65D15" wp14:editId="4F4DE850">
            <wp:extent cx="2377646" cy="203471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56A1" w14:textId="7BE90C44" w:rsid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u w:val="single"/>
          <w:lang w:val="en-IN"/>
        </w:rPr>
      </w:pPr>
    </w:p>
    <w:p w14:paraId="36888C3C" w14:textId="589696D3" w:rsidR="00566864" w:rsidRPr="004E45B7" w:rsidRDefault="00566864" w:rsidP="000071AD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2424F585" w14:textId="4F33A5D9" w:rsid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566864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7848FDE3" wp14:editId="2340E354">
            <wp:extent cx="2987299" cy="95258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5B97" w14:textId="0332D2E0" w:rsid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FD0925F" w14:textId="0F8C2CCB" w:rsidR="008B6161" w:rsidRDefault="008B6161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0F9F2FE8" w14:textId="68FD87AF" w:rsidR="008B6161" w:rsidRDefault="008B6161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614B2B73" w14:textId="77777777" w:rsidR="008B6161" w:rsidRDefault="008B6161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0B52DB8A" w14:textId="2FDC241F" w:rsidR="00566864" w:rsidRDefault="007C0F81" w:rsidP="00441C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7C0F81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2 examples on passing the arguments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t>?</w:t>
      </w:r>
    </w:p>
    <w:p w14:paraId="2B627C06" w14:textId="358B3E0A" w:rsidR="004E45B7" w:rsidRPr="004E45B7" w:rsidRDefault="004E45B7" w:rsidP="004E45B7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 -</w:t>
      </w:r>
    </w:p>
    <w:p w14:paraId="0E64F502" w14:textId="1BCEC3AE" w:rsidR="007C0F81" w:rsidRDefault="008B6161" w:rsidP="007C0F81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8B6161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6D89C8D2" wp14:editId="59EA0E48">
            <wp:extent cx="2110923" cy="188992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913" w14:textId="33A426F4" w:rsidR="008B6161" w:rsidRDefault="008B6161" w:rsidP="007C0F81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3B772B71" w14:textId="69459E03" w:rsidR="008B6161" w:rsidRPr="004E45B7" w:rsidRDefault="008B6161" w:rsidP="007C0F81">
      <w:pPr>
        <w:pStyle w:val="ListParagraph"/>
        <w:rPr>
          <w:rFonts w:ascii="Times New Roman" w:hAnsi="Times New Roman" w:cs="Times New Roman"/>
          <w:color w:val="FF0000"/>
          <w:sz w:val="40"/>
          <w:szCs w:val="40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Output: -</w:t>
      </w:r>
    </w:p>
    <w:p w14:paraId="2ECBBADF" w14:textId="4A9CE8F9" w:rsidR="008B6161" w:rsidRDefault="008B6161" w:rsidP="007C0F81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8B6161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338EAD48" wp14:editId="039A731C">
            <wp:extent cx="3109229" cy="929721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6843" w14:textId="7186709C" w:rsidR="004E45B7" w:rsidRDefault="004E45B7" w:rsidP="007C0F81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4D9AF933" w14:textId="2D4F9DE4" w:rsidR="004E45B7" w:rsidRDefault="004E45B7" w:rsidP="007C0F81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Example 2: -</w:t>
      </w:r>
    </w:p>
    <w:p w14:paraId="62690B91" w14:textId="612FFEF4" w:rsidR="004E45B7" w:rsidRPr="004E45B7" w:rsidRDefault="004E45B7" w:rsidP="004E45B7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t>Program: -</w:t>
      </w:r>
    </w:p>
    <w:p w14:paraId="72F709BD" w14:textId="7E681564" w:rsidR="004E45B7" w:rsidRDefault="004E45B7" w:rsidP="007C0F81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4E45B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0AD0261D" wp14:editId="6E52ED57">
            <wp:extent cx="2994920" cy="206519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A804" w14:textId="5F7FAA0C" w:rsidR="004E45B7" w:rsidRDefault="004E45B7" w:rsidP="007C0F81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142AEC05" w14:textId="77777777" w:rsidR="004E45B7" w:rsidRDefault="004E45B7" w:rsidP="007C0F81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</w:p>
    <w:p w14:paraId="3FAB6D4B" w14:textId="0954C58A" w:rsidR="004E45B7" w:rsidRPr="004E45B7" w:rsidRDefault="004E45B7" w:rsidP="007C0F81">
      <w:pPr>
        <w:pStyle w:val="ListParagraph"/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</w:pPr>
      <w:r w:rsidRPr="004E45B7">
        <w:rPr>
          <w:rFonts w:ascii="Times New Roman" w:hAnsi="Times New Roman" w:cs="Times New Roman"/>
          <w:b/>
          <w:bCs/>
          <w:color w:val="FF0000"/>
          <w:sz w:val="40"/>
          <w:szCs w:val="40"/>
          <w:u w:val="single"/>
          <w:lang w:val="en-IN"/>
        </w:rPr>
        <w:lastRenderedPageBreak/>
        <w:t>Output: -</w:t>
      </w:r>
    </w:p>
    <w:p w14:paraId="19822215" w14:textId="004D5AA8" w:rsidR="004E45B7" w:rsidRPr="004E45B7" w:rsidRDefault="004E45B7" w:rsidP="007C0F81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  <w:r w:rsidRPr="004E45B7"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  <w:drawing>
          <wp:inline distT="0" distB="0" distL="0" distR="0" wp14:anchorId="329B8B77" wp14:editId="1442230F">
            <wp:extent cx="3375953" cy="110499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3219" w14:textId="77777777" w:rsidR="00566864" w:rsidRPr="00566864" w:rsidRDefault="00566864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p w14:paraId="76C8448B" w14:textId="77777777" w:rsidR="000071AD" w:rsidRPr="00A43AFF" w:rsidRDefault="000071AD" w:rsidP="000071AD">
      <w:pPr>
        <w:pStyle w:val="ListParagraph"/>
        <w:rPr>
          <w:rFonts w:ascii="Times New Roman" w:hAnsi="Times New Roman" w:cs="Times New Roman"/>
          <w:color w:val="000000" w:themeColor="text1"/>
          <w:sz w:val="40"/>
          <w:szCs w:val="40"/>
          <w:lang w:val="en-IN"/>
        </w:rPr>
      </w:pPr>
    </w:p>
    <w:sectPr w:rsidR="000071AD" w:rsidRPr="00A4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04FA2" w14:textId="77777777" w:rsidR="00BB799C" w:rsidRDefault="00BB799C" w:rsidP="001D18B4">
      <w:r>
        <w:separator/>
      </w:r>
    </w:p>
  </w:endnote>
  <w:endnote w:type="continuationSeparator" w:id="0">
    <w:p w14:paraId="081F540A" w14:textId="77777777" w:rsidR="00BB799C" w:rsidRDefault="00BB799C" w:rsidP="001D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A63B" w14:textId="77777777" w:rsidR="00BB799C" w:rsidRDefault="00BB799C" w:rsidP="001D18B4">
      <w:r>
        <w:separator/>
      </w:r>
    </w:p>
  </w:footnote>
  <w:footnote w:type="continuationSeparator" w:id="0">
    <w:p w14:paraId="44C0019F" w14:textId="77777777" w:rsidR="00BB799C" w:rsidRDefault="00BB799C" w:rsidP="001D18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AC6FC8"/>
    <w:multiLevelType w:val="hybridMultilevel"/>
    <w:tmpl w:val="013A54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95083776">
    <w:abstractNumId w:val="19"/>
  </w:num>
  <w:num w:numId="2" w16cid:durableId="1021979025">
    <w:abstractNumId w:val="12"/>
  </w:num>
  <w:num w:numId="3" w16cid:durableId="2119059802">
    <w:abstractNumId w:val="10"/>
  </w:num>
  <w:num w:numId="4" w16cid:durableId="811211927">
    <w:abstractNumId w:val="21"/>
  </w:num>
  <w:num w:numId="5" w16cid:durableId="1030765823">
    <w:abstractNumId w:val="13"/>
  </w:num>
  <w:num w:numId="6" w16cid:durableId="1452940721">
    <w:abstractNumId w:val="16"/>
  </w:num>
  <w:num w:numId="7" w16cid:durableId="1164974867">
    <w:abstractNumId w:val="18"/>
  </w:num>
  <w:num w:numId="8" w16cid:durableId="191921821">
    <w:abstractNumId w:val="9"/>
  </w:num>
  <w:num w:numId="9" w16cid:durableId="627971499">
    <w:abstractNumId w:val="7"/>
  </w:num>
  <w:num w:numId="10" w16cid:durableId="180433469">
    <w:abstractNumId w:val="6"/>
  </w:num>
  <w:num w:numId="11" w16cid:durableId="273907414">
    <w:abstractNumId w:val="5"/>
  </w:num>
  <w:num w:numId="12" w16cid:durableId="281501713">
    <w:abstractNumId w:val="4"/>
  </w:num>
  <w:num w:numId="13" w16cid:durableId="1943341249">
    <w:abstractNumId w:val="8"/>
  </w:num>
  <w:num w:numId="14" w16cid:durableId="112485703">
    <w:abstractNumId w:val="3"/>
  </w:num>
  <w:num w:numId="15" w16cid:durableId="493960425">
    <w:abstractNumId w:val="2"/>
  </w:num>
  <w:num w:numId="16" w16cid:durableId="1018190543">
    <w:abstractNumId w:val="1"/>
  </w:num>
  <w:num w:numId="17" w16cid:durableId="1407654290">
    <w:abstractNumId w:val="0"/>
  </w:num>
  <w:num w:numId="18" w16cid:durableId="1120302884">
    <w:abstractNumId w:val="14"/>
  </w:num>
  <w:num w:numId="19" w16cid:durableId="877356524">
    <w:abstractNumId w:val="15"/>
  </w:num>
  <w:num w:numId="20" w16cid:durableId="1192378402">
    <w:abstractNumId w:val="20"/>
  </w:num>
  <w:num w:numId="21" w16cid:durableId="993945770">
    <w:abstractNumId w:val="17"/>
  </w:num>
  <w:num w:numId="22" w16cid:durableId="810633472">
    <w:abstractNumId w:val="11"/>
  </w:num>
  <w:num w:numId="23" w16cid:durableId="1900095989">
    <w:abstractNumId w:val="23"/>
  </w:num>
  <w:num w:numId="24" w16cid:durableId="15108285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10"/>
    <w:rsid w:val="000071AD"/>
    <w:rsid w:val="00160C5A"/>
    <w:rsid w:val="001D18B4"/>
    <w:rsid w:val="00441C3A"/>
    <w:rsid w:val="004E45B7"/>
    <w:rsid w:val="004E6D60"/>
    <w:rsid w:val="00566864"/>
    <w:rsid w:val="00645252"/>
    <w:rsid w:val="006D3D74"/>
    <w:rsid w:val="007C0F81"/>
    <w:rsid w:val="0083569A"/>
    <w:rsid w:val="008B6161"/>
    <w:rsid w:val="009F7E10"/>
    <w:rsid w:val="00A43AFF"/>
    <w:rsid w:val="00A9204E"/>
    <w:rsid w:val="00BB799C"/>
    <w:rsid w:val="00EA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877A"/>
  <w15:chartTrackingRefBased/>
  <w15:docId w15:val="{E69531E3-2360-46D8-8C36-152DEA2E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F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\AppData\Local\Microsoft\Office\16.0\DTS\en-US%7bCB17DDE6-3001-4621-AF5A-E066D0F008CC%7d\%7bCE40101E-9EAF-471A-B66B-AD718FF8F74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{CE40101E-9EAF-471A-B66B-AD718FF8F747}tf02786999_win32</Template>
  <TotalTime>102</TotalTime>
  <Pages>5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RAJ</dc:creator>
  <cp:keywords/>
  <dc:description/>
  <cp:lastModifiedBy>GOWTHAM RAJ</cp:lastModifiedBy>
  <cp:revision>5</cp:revision>
  <dcterms:created xsi:type="dcterms:W3CDTF">2022-10-13T12:39:00Z</dcterms:created>
  <dcterms:modified xsi:type="dcterms:W3CDTF">2022-10-13T14:21:00Z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